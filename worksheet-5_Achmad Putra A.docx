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06B728B2" w:rsidR="00C25193" w:rsidRDefault="006F1230">
      <w:r>
        <w:t>Nama</w:t>
      </w:r>
      <w:r>
        <w:tab/>
        <w:t>:</w:t>
      </w:r>
      <w:r w:rsidR="0083051F">
        <w:t xml:space="preserve"> Achmad Putra Arifky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47A51F2F" w14:textId="77777777" w:rsidR="00B10524" w:rsidRDefault="006F1230" w:rsidP="00B10524">
      <w:pPr>
        <w:spacing w:line="360" w:lineRule="auto"/>
      </w:pPr>
      <w:r>
        <w:tab/>
      </w:r>
      <w:r w:rsidR="00B10524">
        <w:t>CREATE VIEW pembelian_produk_vendor</w:t>
      </w:r>
    </w:p>
    <w:p w14:paraId="24AA2538" w14:textId="0A03F080" w:rsidR="00B10524" w:rsidRDefault="00B10524" w:rsidP="00B10524">
      <w:pPr>
        <w:spacing w:line="360" w:lineRule="auto"/>
      </w:pPr>
      <w:r>
        <w:t xml:space="preserve">    </w:t>
      </w:r>
      <w:r>
        <w:tab/>
        <w:t>AS SELECT pembelian.id, pembelian.tanggal, pembelian.nomor, pembelian.jumlah,</w:t>
      </w:r>
    </w:p>
    <w:p w14:paraId="2E629256" w14:textId="0E1DB67B" w:rsidR="00B10524" w:rsidRDefault="00B10524" w:rsidP="00B10524">
      <w:pPr>
        <w:spacing w:line="360" w:lineRule="auto"/>
      </w:pPr>
      <w:r>
        <w:t xml:space="preserve">    </w:t>
      </w:r>
      <w:r>
        <w:tab/>
        <w:t>pembelian.harga, produk.nama as nama_produk, vendor.nama as nama_vendor, vendor.kontak</w:t>
      </w:r>
    </w:p>
    <w:p w14:paraId="1694C18A" w14:textId="4DBBD09A" w:rsidR="00B10524" w:rsidRDefault="00B10524" w:rsidP="00B10524">
      <w:pPr>
        <w:spacing w:line="360" w:lineRule="auto"/>
      </w:pPr>
      <w:r>
        <w:t xml:space="preserve">    </w:t>
      </w:r>
      <w:r>
        <w:tab/>
        <w:t>FROM pembelian</w:t>
      </w:r>
    </w:p>
    <w:p w14:paraId="63D18BDE" w14:textId="78215901" w:rsidR="00B10524" w:rsidRDefault="00B10524" w:rsidP="00B10524">
      <w:pPr>
        <w:spacing w:line="360" w:lineRule="auto"/>
      </w:pPr>
      <w:r>
        <w:t xml:space="preserve">    </w:t>
      </w:r>
      <w:r>
        <w:tab/>
        <w:t>INNER JOIN produk ON pembelian.produk_id = produk.id</w:t>
      </w:r>
    </w:p>
    <w:p w14:paraId="4D5FCE3D" w14:textId="6F77EA07" w:rsidR="00B10524" w:rsidRDefault="00B10524" w:rsidP="00B10524">
      <w:pPr>
        <w:spacing w:line="360" w:lineRule="auto"/>
      </w:pPr>
      <w:r>
        <w:t xml:space="preserve">    </w:t>
      </w:r>
      <w:r>
        <w:tab/>
        <w:t>INNER JOIN vendor ON pembelian.vendor_id = vendor.id;</w:t>
      </w:r>
    </w:p>
    <w:p w14:paraId="25036905" w14:textId="5686AB1D" w:rsidR="00B10524" w:rsidRDefault="00B10524" w:rsidP="00B10524">
      <w:pPr>
        <w:spacing w:line="360" w:lineRule="auto"/>
        <w:ind w:left="720"/>
      </w:pPr>
      <w:r w:rsidRPr="00B10524">
        <w:rPr>
          <w:noProof/>
        </w:rPr>
        <w:lastRenderedPageBreak/>
        <w:drawing>
          <wp:inline distT="0" distB="0" distL="0" distR="0" wp14:anchorId="5823EC96" wp14:editId="409CB2DD">
            <wp:extent cx="5943600" cy="1400175"/>
            <wp:effectExtent l="0" t="0" r="0" b="9525"/>
            <wp:docPr id="21458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6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D094EA1" w14:textId="391A2A31" w:rsidR="00B10524" w:rsidRDefault="00B10524" w:rsidP="00571803">
      <w:r>
        <w:tab/>
      </w:r>
    </w:p>
    <w:p w14:paraId="1D13A92E" w14:textId="77777777" w:rsidR="00B10524" w:rsidRDefault="00B10524" w:rsidP="00571803">
      <w:r>
        <w:tab/>
        <w:t>CREATE VIEW pesanan_pelanggan_produk_jenisproduk_pesananItems</w:t>
      </w:r>
    </w:p>
    <w:p w14:paraId="164DF912" w14:textId="1E965483" w:rsidR="00B10524" w:rsidRDefault="00B10524" w:rsidP="00571803">
      <w:r>
        <w:t xml:space="preserve">    </w:t>
      </w:r>
      <w:r>
        <w:tab/>
        <w:t>AS SELECT pesanan.id , pesanan.tanggal, pesanan.total,</w:t>
      </w:r>
    </w:p>
    <w:p w14:paraId="4858D339" w14:textId="479C21AC" w:rsidR="00B10524" w:rsidRDefault="00B10524" w:rsidP="00571803">
      <w:r>
        <w:t xml:space="preserve">    </w:t>
      </w:r>
      <w:r>
        <w:tab/>
        <w:t>pelanggan.nama as nama_pelanggan,</w:t>
      </w:r>
    </w:p>
    <w:p w14:paraId="12AC0794" w14:textId="78350EAE" w:rsidR="00B10524" w:rsidRDefault="00B10524" w:rsidP="00571803">
      <w:r>
        <w:t xml:space="preserve">    </w:t>
      </w:r>
      <w:r>
        <w:tab/>
        <w:t>produk.kode, produk.nama as nama_produk,</w:t>
      </w:r>
    </w:p>
    <w:p w14:paraId="6CAB7262" w14:textId="41727809" w:rsidR="00B10524" w:rsidRDefault="00B10524" w:rsidP="00571803">
      <w:r>
        <w:t xml:space="preserve">    </w:t>
      </w:r>
      <w:r>
        <w:tab/>
        <w:t>jenis_produk.nama as nama_jenis_produk,</w:t>
      </w:r>
    </w:p>
    <w:p w14:paraId="08500D98" w14:textId="24F3C7ED" w:rsidR="00B10524" w:rsidRDefault="00B10524" w:rsidP="00571803">
      <w:r>
        <w:t xml:space="preserve">    </w:t>
      </w:r>
      <w:r>
        <w:tab/>
        <w:t>pesanan_items.qty, pesanan_items.harga AS harga_Jual</w:t>
      </w:r>
    </w:p>
    <w:p w14:paraId="02263A98" w14:textId="62B5CDA0" w:rsidR="00B10524" w:rsidRDefault="00B10524" w:rsidP="00571803">
      <w:r>
        <w:t xml:space="preserve">    </w:t>
      </w:r>
      <w:r>
        <w:tab/>
        <w:t>FROM pesanan_items</w:t>
      </w:r>
    </w:p>
    <w:p w14:paraId="0FA27971" w14:textId="053BDFAC" w:rsidR="00B10524" w:rsidRDefault="00B10524" w:rsidP="00571803">
      <w:r>
        <w:t xml:space="preserve">    </w:t>
      </w:r>
      <w:r>
        <w:tab/>
        <w:t>INNER JOIN pesanan ON pesanan_items.pesanan_id = pesanan.id</w:t>
      </w:r>
    </w:p>
    <w:p w14:paraId="67199B93" w14:textId="17D72A32" w:rsidR="00B10524" w:rsidRDefault="00B10524" w:rsidP="00571803">
      <w:r>
        <w:t xml:space="preserve">    </w:t>
      </w:r>
      <w:r>
        <w:tab/>
        <w:t>INNER JOIN pelanggan ON pesanan.pelanggan_id = pelanggan.id</w:t>
      </w:r>
    </w:p>
    <w:p w14:paraId="5C7237BC" w14:textId="1AB4465C" w:rsidR="00B10524" w:rsidRDefault="00B10524" w:rsidP="00571803">
      <w:r>
        <w:t xml:space="preserve">    </w:t>
      </w:r>
      <w:r>
        <w:tab/>
        <w:t>INNER JOIN produk ON pesanan_items.produk_id = produk.id</w:t>
      </w:r>
    </w:p>
    <w:p w14:paraId="6977187A" w14:textId="2BEA5E7B" w:rsidR="00B10524" w:rsidRDefault="00B10524" w:rsidP="00571803">
      <w:r>
        <w:t xml:space="preserve">    </w:t>
      </w:r>
      <w:r>
        <w:tab/>
        <w:t>INNER JOIN jenis_produk ON produk.jenis_produk_id = jenis_produk.id;</w:t>
      </w:r>
    </w:p>
    <w:p w14:paraId="0C2F396E" w14:textId="17982323" w:rsidR="00B10524" w:rsidRDefault="00571803" w:rsidP="00571803">
      <w:pPr>
        <w:ind w:left="720"/>
      </w:pPr>
      <w:r w:rsidRPr="00571803">
        <w:rPr>
          <w:noProof/>
        </w:rPr>
        <w:drawing>
          <wp:inline distT="0" distB="0" distL="0" distR="0" wp14:anchorId="4288A2BF" wp14:editId="0A90CCF9">
            <wp:extent cx="5943600" cy="1534795"/>
            <wp:effectExtent l="0" t="0" r="0" b="8255"/>
            <wp:docPr id="47172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1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AD6" w14:textId="77777777" w:rsidR="00B10524" w:rsidRDefault="00B10524" w:rsidP="00B10524">
      <w:pPr>
        <w:pBdr>
          <w:bottom w:val="single" w:sz="4" w:space="1" w:color="000000"/>
        </w:pBdr>
      </w:pPr>
    </w:p>
    <w:p w14:paraId="4E1FD0BF" w14:textId="77777777" w:rsidR="00571803" w:rsidRDefault="00571803" w:rsidP="00B10524">
      <w:pPr>
        <w:pBdr>
          <w:bottom w:val="single" w:sz="4" w:space="1" w:color="000000"/>
        </w:pBdr>
      </w:pPr>
    </w:p>
    <w:p w14:paraId="336E9C9C" w14:textId="77777777" w:rsidR="00571803" w:rsidRDefault="00571803" w:rsidP="00B10524">
      <w:pPr>
        <w:pBdr>
          <w:bottom w:val="single" w:sz="4" w:space="1" w:color="000000"/>
        </w:pBdr>
      </w:pPr>
    </w:p>
    <w:p w14:paraId="46040B9C" w14:textId="77777777" w:rsidR="00571803" w:rsidRDefault="00571803" w:rsidP="00B10524">
      <w:pPr>
        <w:pBdr>
          <w:bottom w:val="single" w:sz="4" w:space="1" w:color="000000"/>
        </w:pBdr>
      </w:pPr>
    </w:p>
    <w:p w14:paraId="7FCA03EF" w14:textId="77777777" w:rsidR="00571803" w:rsidRDefault="00571803" w:rsidP="00B10524">
      <w:pPr>
        <w:pBdr>
          <w:bottom w:val="single" w:sz="4" w:space="1" w:color="000000"/>
        </w:pBdr>
      </w:pPr>
    </w:p>
    <w:p w14:paraId="7180A7D7" w14:textId="77777777" w:rsidR="00571803" w:rsidRDefault="00571803" w:rsidP="00B10524">
      <w:pPr>
        <w:pBdr>
          <w:bottom w:val="single" w:sz="4" w:space="1" w:color="000000"/>
        </w:pBdr>
      </w:pPr>
    </w:p>
    <w:p w14:paraId="6007E358" w14:textId="77777777" w:rsidR="00571803" w:rsidRDefault="00571803" w:rsidP="00B10524">
      <w:pPr>
        <w:pBdr>
          <w:bottom w:val="single" w:sz="4" w:space="1" w:color="000000"/>
        </w:pBdr>
      </w:pPr>
    </w:p>
    <w:p w14:paraId="67604FA0" w14:textId="77777777" w:rsidR="00571803" w:rsidRDefault="00571803" w:rsidP="00B10524">
      <w:pPr>
        <w:pBdr>
          <w:bottom w:val="single" w:sz="4" w:space="1" w:color="000000"/>
        </w:pBdr>
      </w:pPr>
    </w:p>
    <w:p w14:paraId="2A6D0300" w14:textId="77777777" w:rsidR="00571803" w:rsidRDefault="00571803" w:rsidP="00B10524">
      <w:pPr>
        <w:pBdr>
          <w:bottom w:val="single" w:sz="4" w:space="1" w:color="000000"/>
        </w:pBdr>
      </w:pPr>
    </w:p>
    <w:p w14:paraId="5BF0DB67" w14:textId="77777777" w:rsidR="00571803" w:rsidRDefault="00571803" w:rsidP="00B10524">
      <w:pPr>
        <w:pBdr>
          <w:bottom w:val="single" w:sz="4" w:space="1" w:color="000000"/>
        </w:pBdr>
      </w:pPr>
    </w:p>
    <w:p w14:paraId="0D857315" w14:textId="77777777" w:rsidR="00571803" w:rsidRDefault="00571803" w:rsidP="00B10524">
      <w:pPr>
        <w:pBdr>
          <w:bottom w:val="single" w:sz="4" w:space="1" w:color="000000"/>
        </w:pBdr>
      </w:pPr>
    </w:p>
    <w:p w14:paraId="1CDED0BF" w14:textId="396FB1EB" w:rsidR="00C1639A" w:rsidRDefault="00C1639A" w:rsidP="00C1639A">
      <w:pPr>
        <w:pBdr>
          <w:bottom w:val="single" w:sz="4" w:space="1" w:color="000000"/>
        </w:pBdr>
      </w:pPr>
      <w:r>
        <w:lastRenderedPageBreak/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42BDE57E" w14:textId="1A5197D3" w:rsidR="00B14FC4" w:rsidRP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START TRANSACTION;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4C0B4308" w14:textId="77777777" w:rsidR="00B14FC4" w:rsidRP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INSERT INTO produk (kode, nama, harga_beli, harga_jual, stok, min_stok, jenis_produk_id) VALUES</w:t>
      </w:r>
    </w:p>
    <w:p w14:paraId="22F01820" w14:textId="26E4740B" w:rsidR="00B14FC4" w:rsidRP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('IPH01', 'Iphone 11 pro max', 10000000, 12000000, 6, 3, 1),</w:t>
      </w:r>
    </w:p>
    <w:p w14:paraId="5206C02D" w14:textId="119382AA" w:rsidR="00B14FC4" w:rsidRP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t>('PD1', 'Nasi Padang', 12000, 15000, 3, 4,3),</w:t>
      </w:r>
    </w:p>
    <w:p w14:paraId="474EE019" w14:textId="1885D44F" w:rsidR="00B14FC4" w:rsidRDefault="00B14FC4" w:rsidP="00B14FC4">
      <w:pPr>
        <w:spacing w:line="360" w:lineRule="auto"/>
        <w:ind w:left="1440"/>
      </w:pPr>
      <w:r w:rsidRPr="00B14FC4">
        <w:t>('AL2', 'Ale - Ale', 2500, 3000, 11, 10,4);</w:t>
      </w:r>
    </w:p>
    <w:p w14:paraId="08B2687F" w14:textId="4199C5DE" w:rsidR="00B14FC4" w:rsidRDefault="00C1639A" w:rsidP="00B14FC4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735B17F1" w14:textId="55681033" w:rsidR="00B14FC4" w:rsidRDefault="00B14FC4" w:rsidP="00B14FC4">
      <w:pPr>
        <w:spacing w:line="360" w:lineRule="auto"/>
        <w:ind w:left="1440"/>
      </w:pPr>
      <w:r w:rsidRPr="00B14FC4">
        <w:t>UPDATE produk set min_stok=8 WHERE kode='AL2';</w:t>
      </w:r>
    </w:p>
    <w:p w14:paraId="19445B8D" w14:textId="1E6204DA" w:rsidR="00B14FC4" w:rsidRDefault="00C1639A" w:rsidP="00B14FC4">
      <w:pPr>
        <w:numPr>
          <w:ilvl w:val="0"/>
          <w:numId w:val="3"/>
        </w:numPr>
        <w:spacing w:line="360" w:lineRule="auto"/>
      </w:pPr>
      <w:r>
        <w:t>Buat savepoint</w:t>
      </w:r>
    </w:p>
    <w:p w14:paraId="55A0EA2B" w14:textId="5A0AF5F8" w:rsidR="00B14FC4" w:rsidRDefault="00B14FC4" w:rsidP="00B14FC4">
      <w:pPr>
        <w:spacing w:line="360" w:lineRule="auto"/>
        <w:ind w:left="1440"/>
      </w:pPr>
      <w:r w:rsidRPr="00B14FC4">
        <w:t>SAVEPOINT hapus;</w:t>
      </w:r>
    </w:p>
    <w:p w14:paraId="7CC75145" w14:textId="663B60BB" w:rsidR="00B14FC4" w:rsidRDefault="00C1639A" w:rsidP="00B14FC4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6D700045" w14:textId="5C769AF5" w:rsidR="00B14FC4" w:rsidRDefault="00B14FC4" w:rsidP="00B14FC4">
      <w:pPr>
        <w:spacing w:line="360" w:lineRule="auto"/>
        <w:ind w:left="1440"/>
      </w:pPr>
      <w:r w:rsidRPr="00B14FC4">
        <w:t>DELETE FROM pembayaran WHERE nokuitansi='8712';</w:t>
      </w:r>
    </w:p>
    <w:p w14:paraId="4BB6C9BE" w14:textId="74B581D5" w:rsidR="00B14FC4" w:rsidRDefault="00C1639A" w:rsidP="00B14FC4">
      <w:pPr>
        <w:numPr>
          <w:ilvl w:val="0"/>
          <w:numId w:val="3"/>
        </w:numPr>
        <w:spacing w:line="360" w:lineRule="auto"/>
      </w:pPr>
      <w:r>
        <w:t>Kembali ke savepoint</w:t>
      </w:r>
    </w:p>
    <w:p w14:paraId="494A8AAC" w14:textId="3220F5F2" w:rsidR="00B14FC4" w:rsidRDefault="00B14FC4" w:rsidP="00B14FC4">
      <w:pPr>
        <w:spacing w:line="360" w:lineRule="auto"/>
        <w:ind w:left="1440"/>
      </w:pPr>
      <w:r w:rsidRPr="00B14FC4">
        <w:t>ROLLBACK TO hapus;</w:t>
      </w:r>
    </w:p>
    <w:p w14:paraId="67149A21" w14:textId="77E0DE36" w:rsidR="00B14FC4" w:rsidRDefault="00C1639A" w:rsidP="00B14FC4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04165056" w14:textId="646C8DB3" w:rsidR="00B14FC4" w:rsidRDefault="00B14FC4" w:rsidP="00B14FC4">
      <w:pPr>
        <w:spacing w:line="360" w:lineRule="auto"/>
        <w:ind w:left="1440"/>
      </w:pPr>
      <w:r w:rsidRPr="00B14FC4">
        <w:t>UPDATE kartu set iuran=75000 WHERE id=4;</w:t>
      </w:r>
    </w:p>
    <w:p w14:paraId="0C6664B2" w14:textId="6E6705B1" w:rsidR="00B14FC4" w:rsidRDefault="00C1639A" w:rsidP="00B14FC4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591B6E61" w14:textId="279F389F" w:rsidR="00B14FC4" w:rsidRDefault="00B14FC4" w:rsidP="00B14FC4">
      <w:pPr>
        <w:spacing w:line="360" w:lineRule="auto"/>
        <w:ind w:left="1440"/>
      </w:pPr>
      <w:r w:rsidRPr="00B14FC4">
        <w:t>COMMIT;</w:t>
      </w:r>
    </w:p>
    <w:p w14:paraId="00000083" w14:textId="28342009" w:rsidR="00C25193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6A393CB4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50F86B20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617D5375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77A757C4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281FB1A4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7622C9B6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58AB47C8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600D7F51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4B95FC8E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201B2185" w14:textId="77777777" w:rsidR="00B14FC4" w:rsidRDefault="00B14FC4" w:rsidP="00B14FC4">
      <w:pPr>
        <w:pStyle w:val="ListParagraph"/>
        <w:spacing w:line="360" w:lineRule="auto"/>
        <w:ind w:left="1440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</w:p>
    <w:p w14:paraId="605D6E4A" w14:textId="5406B358" w:rsidR="00B14FC4" w:rsidRDefault="00B14FC4" w:rsidP="00B14FC4">
      <w:pPr>
        <w:pStyle w:val="ListParagraph"/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  <w:lastRenderedPageBreak/>
        <w:t>Hasil Akhir</w:t>
      </w:r>
    </w:p>
    <w:p w14:paraId="61F83D18" w14:textId="11CF1B1E" w:rsidR="00B14FC4" w:rsidRPr="00B14FC4" w:rsidRDefault="00B14FC4" w:rsidP="00B14FC4">
      <w:pPr>
        <w:pStyle w:val="ListParagraph"/>
        <w:spacing w:line="360" w:lineRule="auto"/>
        <w:rPr>
          <w:rFonts w:asciiTheme="minorHAnsi" w:eastAsia="Courier New" w:hAnsiTheme="minorHAnsi" w:cstheme="minorHAnsi"/>
          <w:iCs/>
          <w:color w:val="000000" w:themeColor="text1"/>
          <w:sz w:val="20"/>
          <w:szCs w:val="20"/>
        </w:rPr>
      </w:pPr>
      <w:r w:rsidRPr="00B14FC4">
        <w:rPr>
          <w:rFonts w:asciiTheme="minorHAnsi" w:eastAsia="Courier New" w:hAnsiTheme="minorHAnsi" w:cstheme="minorHAnsi"/>
          <w:iCs/>
          <w:noProof/>
          <w:color w:val="000000" w:themeColor="text1"/>
          <w:sz w:val="20"/>
          <w:szCs w:val="20"/>
        </w:rPr>
        <w:drawing>
          <wp:inline distT="0" distB="0" distL="0" distR="0" wp14:anchorId="514FF77C" wp14:editId="622F49CC">
            <wp:extent cx="5450335" cy="4960620"/>
            <wp:effectExtent l="0" t="0" r="0" b="0"/>
            <wp:docPr id="19638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056" cy="49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C4" w:rsidRPr="00B14F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67B5" w14:textId="77777777" w:rsidR="00C27BDE" w:rsidRDefault="00C27BDE">
      <w:r>
        <w:separator/>
      </w:r>
    </w:p>
  </w:endnote>
  <w:endnote w:type="continuationSeparator" w:id="0">
    <w:p w14:paraId="64A5DB4D" w14:textId="77777777" w:rsidR="00C27BDE" w:rsidRDefault="00C2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FC78" w14:textId="77777777" w:rsidR="00C27BDE" w:rsidRDefault="00C27BDE">
      <w:r>
        <w:separator/>
      </w:r>
    </w:p>
  </w:footnote>
  <w:footnote w:type="continuationSeparator" w:id="0">
    <w:p w14:paraId="125F7D28" w14:textId="77777777" w:rsidR="00C27BDE" w:rsidRDefault="00C2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C341B0"/>
    <w:multiLevelType w:val="hybridMultilevel"/>
    <w:tmpl w:val="A664E512"/>
    <w:lvl w:ilvl="0" w:tplc="7F348836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651506">
    <w:abstractNumId w:val="0"/>
  </w:num>
  <w:num w:numId="2" w16cid:durableId="996878807">
    <w:abstractNumId w:val="1"/>
  </w:num>
  <w:num w:numId="3" w16cid:durableId="186868178">
    <w:abstractNumId w:val="3"/>
  </w:num>
  <w:num w:numId="4" w16cid:durableId="2054958322">
    <w:abstractNumId w:val="4"/>
  </w:num>
  <w:num w:numId="5" w16cid:durableId="189550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1B52A6"/>
    <w:rsid w:val="00200752"/>
    <w:rsid w:val="00357042"/>
    <w:rsid w:val="003936D2"/>
    <w:rsid w:val="003E4923"/>
    <w:rsid w:val="004E06BF"/>
    <w:rsid w:val="004F63DF"/>
    <w:rsid w:val="00571803"/>
    <w:rsid w:val="005B60F1"/>
    <w:rsid w:val="00676521"/>
    <w:rsid w:val="006F1230"/>
    <w:rsid w:val="0083051F"/>
    <w:rsid w:val="008747AC"/>
    <w:rsid w:val="008F267B"/>
    <w:rsid w:val="00911D37"/>
    <w:rsid w:val="00946715"/>
    <w:rsid w:val="00B10524"/>
    <w:rsid w:val="00B14FC4"/>
    <w:rsid w:val="00C1639A"/>
    <w:rsid w:val="00C25193"/>
    <w:rsid w:val="00C27BDE"/>
    <w:rsid w:val="00CA71F3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Achmad Putra A</cp:lastModifiedBy>
  <cp:revision>13</cp:revision>
  <dcterms:created xsi:type="dcterms:W3CDTF">2023-10-17T03:07:00Z</dcterms:created>
  <dcterms:modified xsi:type="dcterms:W3CDTF">2023-10-17T05:11:00Z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