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0A9597" w:rsidR="00953508" w:rsidRDefault="000A677A">
      <w:pPr>
        <w:jc w:val="center"/>
      </w:pPr>
      <w:r>
        <w:t>Stored Procedures</w:t>
      </w:r>
      <w:r w:rsidR="00C93D1F">
        <w:t>,</w:t>
      </w:r>
      <w:r>
        <w:t xml:space="preserve"> Stored Functions</w:t>
      </w:r>
      <w:r w:rsidR="00C93D1F">
        <w:t xml:space="preserve"> dan Trigger</w:t>
      </w:r>
    </w:p>
    <w:p w14:paraId="00000002" w14:textId="3D7DEE87" w:rsidR="00953508" w:rsidRDefault="000A677A">
      <w:pPr>
        <w:jc w:val="center"/>
      </w:pPr>
      <w:r>
        <w:t xml:space="preserve">Worksheet </w:t>
      </w:r>
      <w:r w:rsidR="00CF04E0">
        <w:t>6</w:t>
      </w:r>
    </w:p>
    <w:p w14:paraId="00000003" w14:textId="77777777" w:rsidR="00953508" w:rsidRDefault="00953508">
      <w:pPr>
        <w:jc w:val="center"/>
      </w:pPr>
    </w:p>
    <w:p w14:paraId="6C784DF8" w14:textId="5E540326" w:rsidR="007B52CD" w:rsidRDefault="000A677A">
      <w:r>
        <w:t>Nama</w:t>
      </w:r>
      <w:r>
        <w:tab/>
        <w:t>:</w:t>
      </w:r>
      <w:r w:rsidR="007B52CD">
        <w:t xml:space="preserve"> Achmad Putra A</w:t>
      </w:r>
    </w:p>
    <w:p w14:paraId="00000007" w14:textId="77777777" w:rsidR="00953508" w:rsidRDefault="00953508"/>
    <w:p w14:paraId="00000008" w14:textId="5A36B8B9" w:rsidR="00953508" w:rsidRDefault="000A677A">
      <w:pPr>
        <w:pBdr>
          <w:bottom w:val="single" w:sz="4" w:space="1" w:color="000000"/>
        </w:pBdr>
      </w:pPr>
      <w:r>
        <w:t xml:space="preserve">SOAL </w:t>
      </w:r>
      <w:r w:rsidR="00493F90">
        <w:t>6</w:t>
      </w:r>
      <w:r>
        <w:t>.1</w:t>
      </w:r>
    </w:p>
    <w:p w14:paraId="00000009" w14:textId="77777777" w:rsidR="00953508" w:rsidRDefault="00953508"/>
    <w:p w14:paraId="0000000A" w14:textId="77777777" w:rsidR="00953508" w:rsidRDefault="000A677A">
      <w:pPr>
        <w:numPr>
          <w:ilvl w:val="0"/>
          <w:numId w:val="2"/>
        </w:numPr>
        <w:spacing w:line="360" w:lineRule="auto"/>
      </w:pPr>
      <w:proofErr w:type="spellStart"/>
      <w:r>
        <w:t>Buatlah</w:t>
      </w:r>
      <w:proofErr w:type="spellEnd"/>
      <w:r>
        <w:t xml:space="preserve"> Procedure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harga_jual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jenis_produk_id</w:t>
      </w:r>
      <w:proofErr w:type="spellEnd"/>
      <w:r>
        <w:t xml:space="preserve">),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procedure </w:t>
      </w:r>
      <w:proofErr w:type="spellStart"/>
      <w:r>
        <w:rPr>
          <w:b/>
        </w:rPr>
        <w:t>pro_naikan_harga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parameter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: Jenis </w:t>
      </w:r>
      <w:proofErr w:type="spellStart"/>
      <w:r>
        <w:t>Produk</w:t>
      </w:r>
      <w:proofErr w:type="spellEnd"/>
      <w:r>
        <w:t xml:space="preserve"> ID dan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>.</w:t>
      </w:r>
    </w:p>
    <w:p w14:paraId="0000000B" w14:textId="76778F78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PROCEDURE ...</w:t>
      </w:r>
    </w:p>
    <w:p w14:paraId="63C7E8CD" w14:textId="61C72497" w:rsidR="0025410E" w:rsidRDefault="002541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$$</w:t>
      </w:r>
    </w:p>
    <w:p w14:paraId="2C5FDA94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MariaDB [dbpos1]&gt; CREATE PROCEDURE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pro_</w:t>
      </w:r>
      <w:proofErr w:type="gram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naik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  <w:proofErr w:type="gramEnd"/>
    </w:p>
    <w:p w14:paraId="74512DFD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INT,</w:t>
      </w:r>
    </w:p>
    <w:p w14:paraId="695E3506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persentasi_kenaikan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gram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INT )</w:t>
      </w:r>
      <w:proofErr w:type="gramEnd"/>
    </w:p>
    <w:p w14:paraId="5E251998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BEGIN</w:t>
      </w:r>
    </w:p>
    <w:p w14:paraId="5053C412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UPDATE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SET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+ (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*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persentasi_kenaikan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/ 100)</w:t>
      </w:r>
    </w:p>
    <w:p w14:paraId="3895B6F0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WHERE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jenis_produk_id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;</w:t>
      </w:r>
    </w:p>
    <w:p w14:paraId="1D409F23" w14:textId="783A798A" w:rsidR="009A548C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END $$</w:t>
      </w:r>
    </w:p>
    <w:p w14:paraId="76558BE1" w14:textId="5753CE17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;</w:t>
      </w:r>
      <w:proofErr w:type="gramEnd"/>
    </w:p>
    <w:p w14:paraId="45163201" w14:textId="725DD66C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MariaDB [dbpos1]&gt; CALL </w:t>
      </w:r>
      <w:proofErr w:type="spellStart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pro_</w:t>
      </w:r>
      <w:proofErr w:type="gramStart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naik</w:t>
      </w:r>
      <w:proofErr w:type="spellEnd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  <w:proofErr w:type="gramEnd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1,4);</w:t>
      </w: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disini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adalah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4%</w:t>
      </w:r>
    </w:p>
    <w:p w14:paraId="0B6ED65E" w14:textId="77777777" w:rsidR="009A548C" w:rsidRPr="009A548C" w:rsidRDefault="009A548C" w:rsidP="009A548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CREATE PROCEDURE </w:t>
      </w:r>
      <w:proofErr w:type="spellStart"/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>pro_naikan_harga</w:t>
      </w:r>
      <w:proofErr w:type="spellEnd"/>
    </w:p>
    <w:p w14:paraId="0000000C" w14:textId="77777777" w:rsidR="00953508" w:rsidRDefault="000A677A">
      <w:pPr>
        <w:numPr>
          <w:ilvl w:val="0"/>
          <w:numId w:val="2"/>
        </w:numPr>
        <w:spacing w:line="360" w:lineRule="auto"/>
      </w:pPr>
      <w:proofErr w:type="spellStart"/>
      <w:r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b/>
        </w:rPr>
        <w:t>umur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date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(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dikurang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(integer) </w:t>
      </w:r>
      <w:proofErr w:type="spellStart"/>
      <w:r>
        <w:t>positif</w:t>
      </w:r>
      <w:proofErr w:type="spellEnd"/>
      <w:r>
        <w:t>.</w:t>
      </w:r>
    </w:p>
    <w:p w14:paraId="0000000D" w14:textId="2EB1CFB9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FUNCTION ...</w:t>
      </w:r>
    </w:p>
    <w:p w14:paraId="311A2633" w14:textId="77777777" w:rsidR="00894B6F" w:rsidRDefault="00894B6F" w:rsidP="00894B6F">
      <w:pPr>
        <w:spacing w:line="360" w:lineRule="auto"/>
        <w:ind w:left="720"/>
      </w:pPr>
      <w:r>
        <w:t xml:space="preserve">MariaDB [dbpos1]&gt; CREATE FUNCTION </w:t>
      </w:r>
      <w:proofErr w:type="spellStart"/>
      <w:proofErr w:type="gramStart"/>
      <w:r>
        <w:t>umur</w:t>
      </w:r>
      <w:proofErr w:type="spellEnd"/>
      <w:r>
        <w:t>(</w:t>
      </w:r>
      <w:proofErr w:type="spellStart"/>
      <w:proofErr w:type="gramEnd"/>
      <w:r>
        <w:t>tgl_lahir</w:t>
      </w:r>
      <w:proofErr w:type="spellEnd"/>
      <w:r>
        <w:t xml:space="preserve"> DATE)</w:t>
      </w:r>
    </w:p>
    <w:p w14:paraId="5338377F" w14:textId="77777777" w:rsidR="00894B6F" w:rsidRDefault="00894B6F" w:rsidP="00894B6F">
      <w:pPr>
        <w:spacing w:line="360" w:lineRule="auto"/>
        <w:ind w:left="720"/>
      </w:pPr>
      <w:r>
        <w:t xml:space="preserve">    -&gt; RETURNS INT</w:t>
      </w:r>
    </w:p>
    <w:p w14:paraId="2EB5F7D7" w14:textId="77777777" w:rsidR="00894B6F" w:rsidRDefault="00894B6F" w:rsidP="00894B6F">
      <w:pPr>
        <w:spacing w:line="360" w:lineRule="auto"/>
        <w:ind w:left="720"/>
      </w:pPr>
      <w:r>
        <w:t xml:space="preserve">    -&gt; BEGIN</w:t>
      </w:r>
    </w:p>
    <w:p w14:paraId="15F1B618" w14:textId="77777777" w:rsidR="00894B6F" w:rsidRDefault="00894B6F" w:rsidP="00894B6F">
      <w:pPr>
        <w:spacing w:line="360" w:lineRule="auto"/>
        <w:ind w:left="720"/>
      </w:pPr>
      <w:r>
        <w:t xml:space="preserve">    -&gt; DECLARE </w:t>
      </w:r>
      <w:proofErr w:type="spellStart"/>
      <w:r>
        <w:t>umur</w:t>
      </w:r>
      <w:proofErr w:type="spellEnd"/>
      <w:r>
        <w:t xml:space="preserve"> INT;</w:t>
      </w:r>
    </w:p>
    <w:p w14:paraId="74E37907" w14:textId="2F92598E" w:rsidR="00894B6F" w:rsidRDefault="00894B6F" w:rsidP="00894B6F">
      <w:pPr>
        <w:spacing w:line="360" w:lineRule="auto"/>
        <w:ind w:left="720"/>
      </w:pPr>
      <w:r>
        <w:t xml:space="preserve">    -&gt; </w:t>
      </w:r>
      <w:r w:rsidRPr="00894B6F">
        <w:t xml:space="preserve">SET </w:t>
      </w:r>
      <w:proofErr w:type="spellStart"/>
      <w:r w:rsidRPr="00894B6F">
        <w:t>umur</w:t>
      </w:r>
      <w:proofErr w:type="spellEnd"/>
      <w:r w:rsidRPr="00894B6F">
        <w:t xml:space="preserve"> = YEAR(</w:t>
      </w:r>
      <w:proofErr w:type="gramStart"/>
      <w:r w:rsidRPr="00894B6F">
        <w:t>CURDATE(</w:t>
      </w:r>
      <w:proofErr w:type="gramEnd"/>
      <w:r w:rsidRPr="00894B6F">
        <w:t>)) - YEAR(</w:t>
      </w:r>
      <w:proofErr w:type="spellStart"/>
      <w:r w:rsidRPr="00894B6F">
        <w:t>tgl_lahir</w:t>
      </w:r>
      <w:proofErr w:type="spellEnd"/>
      <w:r w:rsidRPr="00894B6F">
        <w:t>);</w:t>
      </w:r>
    </w:p>
    <w:p w14:paraId="55A6F83A" w14:textId="77777777" w:rsidR="00894B6F" w:rsidRDefault="00894B6F" w:rsidP="00894B6F">
      <w:pPr>
        <w:spacing w:line="360" w:lineRule="auto"/>
        <w:ind w:left="720"/>
      </w:pPr>
      <w:r>
        <w:t xml:space="preserve">    -&gt; RETURN </w:t>
      </w:r>
      <w:proofErr w:type="spellStart"/>
      <w:r>
        <w:t>umur</w:t>
      </w:r>
      <w:proofErr w:type="spellEnd"/>
      <w:r>
        <w:t>;</w:t>
      </w:r>
    </w:p>
    <w:p w14:paraId="018DBE7D" w14:textId="77777777" w:rsidR="00894B6F" w:rsidRDefault="00894B6F" w:rsidP="00894B6F">
      <w:pPr>
        <w:spacing w:line="360" w:lineRule="auto"/>
        <w:ind w:left="720"/>
      </w:pPr>
      <w:r>
        <w:t xml:space="preserve">    -&gt; END $$</w:t>
      </w:r>
    </w:p>
    <w:p w14:paraId="767ABF39" w14:textId="208432A1" w:rsidR="00894B6F" w:rsidRDefault="00894B6F" w:rsidP="00894B6F">
      <w:pPr>
        <w:spacing w:line="360" w:lineRule="auto"/>
        <w:ind w:left="720"/>
      </w:pPr>
      <w:r>
        <w:t>Query OK, 0 rows affected (0.038 sec)</w:t>
      </w:r>
    </w:p>
    <w:p w14:paraId="0A96FD85" w14:textId="54544835" w:rsidR="00DF793B" w:rsidRDefault="00DF793B" w:rsidP="00894B6F">
      <w:pPr>
        <w:spacing w:line="360" w:lineRule="auto"/>
        <w:ind w:left="720"/>
      </w:pPr>
      <w:r w:rsidRPr="00DF793B">
        <w:t xml:space="preserve">MariaDB [dbpos1]&gt; SELECT </w:t>
      </w:r>
      <w:proofErr w:type="spellStart"/>
      <w:r w:rsidRPr="00DF793B">
        <w:t>nama</w:t>
      </w:r>
      <w:proofErr w:type="spellEnd"/>
      <w:r w:rsidRPr="00DF793B">
        <w:t xml:space="preserve">, </w:t>
      </w:r>
      <w:proofErr w:type="spellStart"/>
      <w:r w:rsidRPr="00DF793B">
        <w:t>umur</w:t>
      </w:r>
      <w:proofErr w:type="spellEnd"/>
      <w:r w:rsidRPr="00DF793B">
        <w:t>(</w:t>
      </w:r>
      <w:proofErr w:type="spellStart"/>
      <w:r w:rsidRPr="00DF793B">
        <w:t>tgl_lahir</w:t>
      </w:r>
      <w:proofErr w:type="spellEnd"/>
      <w:r w:rsidRPr="00DF793B">
        <w:t xml:space="preserve">) AS </w:t>
      </w:r>
      <w:proofErr w:type="spellStart"/>
      <w:r w:rsidRPr="00DF793B">
        <w:t>umur</w:t>
      </w:r>
      <w:proofErr w:type="spellEnd"/>
      <w:r w:rsidRPr="00DF793B">
        <w:t xml:space="preserve"> FROM </w:t>
      </w:r>
      <w:proofErr w:type="spellStart"/>
      <w:r w:rsidRPr="00DF793B">
        <w:t>pelanggan</w:t>
      </w:r>
      <w:proofErr w:type="spellEnd"/>
      <w:r w:rsidRPr="00DF793B">
        <w:t>;</w:t>
      </w:r>
    </w:p>
    <w:p w14:paraId="0000000E" w14:textId="77777777" w:rsidR="00953508" w:rsidRDefault="000A677A">
      <w:pPr>
        <w:numPr>
          <w:ilvl w:val="0"/>
          <w:numId w:val="2"/>
        </w:numPr>
        <w:spacing w:line="360" w:lineRule="auto"/>
      </w:pPr>
      <w:proofErr w:type="spellStart"/>
      <w:r>
        <w:lastRenderedPageBreak/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b/>
        </w:rPr>
        <w:t>kategori_harga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argument </w:t>
      </w:r>
      <w:proofErr w:type="spellStart"/>
      <w:r>
        <w:t>tipe</w:t>
      </w:r>
      <w:proofErr w:type="spellEnd"/>
      <w:r>
        <w:t xml:space="preserve"> data double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: </w:t>
      </w:r>
    </w:p>
    <w:p w14:paraId="0000000F" w14:textId="77777777" w:rsidR="00953508" w:rsidRDefault="000A677A">
      <w:pPr>
        <w:numPr>
          <w:ilvl w:val="0"/>
          <w:numId w:val="1"/>
        </w:numPr>
        <w:spacing w:line="360" w:lineRule="auto"/>
      </w:pPr>
      <w:r>
        <w:t>0 – 500</w:t>
      </w:r>
      <w:proofErr w:type="gramStart"/>
      <w:r>
        <w:t>rb :</w:t>
      </w:r>
      <w:proofErr w:type="gramEnd"/>
      <w:r>
        <w:t xml:space="preserve"> </w:t>
      </w:r>
      <w:proofErr w:type="spellStart"/>
      <w:r>
        <w:t>murah</w:t>
      </w:r>
      <w:proofErr w:type="spellEnd"/>
    </w:p>
    <w:p w14:paraId="00000010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500rb – 3 </w:t>
      </w:r>
      <w:proofErr w:type="spellStart"/>
      <w:proofErr w:type="gramStart"/>
      <w:r>
        <w:t>juta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sedang</w:t>
      </w:r>
      <w:proofErr w:type="spellEnd"/>
    </w:p>
    <w:p w14:paraId="00000011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3jt – 10 </w:t>
      </w:r>
      <w:proofErr w:type="spellStart"/>
      <w:proofErr w:type="gramStart"/>
      <w:r>
        <w:t>juta</w:t>
      </w:r>
      <w:proofErr w:type="spellEnd"/>
      <w:r>
        <w:t xml:space="preserve"> :</w:t>
      </w:r>
      <w:proofErr w:type="gramEnd"/>
      <w:r>
        <w:t xml:space="preserve"> mahal </w:t>
      </w:r>
    </w:p>
    <w:p w14:paraId="00000012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&gt; 10 </w:t>
      </w:r>
      <w:proofErr w:type="spellStart"/>
      <w:proofErr w:type="gramStart"/>
      <w:r>
        <w:t>juta</w:t>
      </w:r>
      <w:proofErr w:type="spellEnd"/>
      <w:r>
        <w:t xml:space="preserve"> :</w:t>
      </w:r>
      <w:proofErr w:type="gramEnd"/>
      <w:r>
        <w:t xml:space="preserve"> sangat mahal</w:t>
      </w:r>
    </w:p>
    <w:p w14:paraId="00000013" w14:textId="15F9F950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FUNCTION ...</w:t>
      </w:r>
    </w:p>
    <w:p w14:paraId="35F89CE1" w14:textId="7C92D7B7" w:rsidR="0037372C" w:rsidRDefault="001948A9">
      <w:pPr>
        <w:spacing w:line="360" w:lineRule="auto"/>
        <w:ind w:left="720"/>
        <w:rPr>
          <w:rFonts w:asciiTheme="minorHAnsi" w:eastAsia="Courier New" w:hAnsiTheme="minorHAnsi" w:cstheme="minorHAnsi"/>
          <w:iCs/>
          <w:sz w:val="20"/>
          <w:szCs w:val="20"/>
        </w:rPr>
      </w:pPr>
      <w:r w:rsidRPr="00EA286D">
        <w:rPr>
          <w:rFonts w:asciiTheme="minorHAnsi" w:hAnsiTheme="minorHAnsi" w:cstheme="minorHAnsi"/>
          <w:color w:val="000000" w:themeColor="text1"/>
        </w:rPr>
        <w:t>MariaDB [</w:t>
      </w:r>
      <w:proofErr w:type="spellStart"/>
      <w:r w:rsidRPr="00EA286D">
        <w:rPr>
          <w:rFonts w:asciiTheme="minorHAnsi" w:hAnsiTheme="minorHAnsi" w:cstheme="minorHAnsi"/>
          <w:color w:val="000000" w:themeColor="text1"/>
        </w:rPr>
        <w:t>dbKoperasi</w:t>
      </w:r>
      <w:proofErr w:type="spellEnd"/>
      <w:r w:rsidRPr="00EA286D">
        <w:rPr>
          <w:rFonts w:asciiTheme="minorHAnsi" w:hAnsiTheme="minorHAnsi" w:cstheme="minorHAnsi"/>
          <w:color w:val="000000" w:themeColor="text1"/>
        </w:rPr>
        <w:t>]&gt;</w:t>
      </w:r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>DELIMITER $$</w:t>
      </w:r>
    </w:p>
    <w:p w14:paraId="177A7B8A" w14:textId="77777777" w:rsidR="008818FB" w:rsidRDefault="008818FB">
      <w:pPr>
        <w:spacing w:line="360" w:lineRule="auto"/>
        <w:ind w:left="720"/>
        <w:rPr>
          <w:rFonts w:asciiTheme="minorHAnsi" w:eastAsia="Courier New" w:hAnsiTheme="minorHAnsi" w:cstheme="minorHAnsi"/>
          <w:iCs/>
          <w:sz w:val="20"/>
          <w:szCs w:val="20"/>
        </w:rPr>
      </w:pPr>
    </w:p>
    <w:p w14:paraId="75FD7CAC" w14:textId="77777777" w:rsidR="001948A9" w:rsidRDefault="001948A9" w:rsidP="001948A9">
      <w:pPr>
        <w:spacing w:line="360" w:lineRule="auto"/>
        <w:ind w:left="720"/>
        <w:rPr>
          <w:rFonts w:asciiTheme="minorHAnsi" w:eastAsia="Courier New" w:hAnsiTheme="minorHAnsi" w:cstheme="minorHAnsi"/>
          <w:iCs/>
          <w:sz w:val="20"/>
          <w:szCs w:val="20"/>
        </w:rPr>
      </w:pPr>
      <w:r w:rsidRPr="00EA286D">
        <w:rPr>
          <w:rFonts w:asciiTheme="minorHAnsi" w:hAnsiTheme="minorHAnsi" w:cstheme="minorHAnsi"/>
          <w:color w:val="000000" w:themeColor="text1"/>
        </w:rPr>
        <w:t>MariaDB [</w:t>
      </w:r>
      <w:proofErr w:type="spellStart"/>
      <w:r w:rsidRPr="00EA286D">
        <w:rPr>
          <w:rFonts w:asciiTheme="minorHAnsi" w:hAnsiTheme="minorHAnsi" w:cstheme="minorHAnsi"/>
          <w:color w:val="000000" w:themeColor="text1"/>
        </w:rPr>
        <w:t>dbKoperasi</w:t>
      </w:r>
      <w:proofErr w:type="spellEnd"/>
      <w:r w:rsidRPr="00EA286D">
        <w:rPr>
          <w:rFonts w:asciiTheme="minorHAnsi" w:hAnsiTheme="minorHAnsi" w:cstheme="minorHAnsi"/>
          <w:color w:val="000000" w:themeColor="text1"/>
        </w:rPr>
        <w:t>]&gt;</w:t>
      </w:r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 xml:space="preserve">CREATE FUNCTION </w:t>
      </w:r>
      <w:proofErr w:type="spellStart"/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>kategori_</w:t>
      </w:r>
      <w:proofErr w:type="gramStart"/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>harga</w:t>
      </w:r>
      <w:proofErr w:type="spellEnd"/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>(</w:t>
      </w:r>
      <w:proofErr w:type="spellStart"/>
      <w:proofErr w:type="gramEnd"/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>harga</w:t>
      </w:r>
      <w:proofErr w:type="spellEnd"/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 xml:space="preserve"> DOUBLE)</w:t>
      </w:r>
    </w:p>
    <w:p w14:paraId="767D0FF4" w14:textId="46B84F75" w:rsidR="008818FB" w:rsidRDefault="001948A9" w:rsidP="001948A9">
      <w:pPr>
        <w:spacing w:line="360" w:lineRule="auto"/>
        <w:ind w:left="720"/>
        <w:rPr>
          <w:rFonts w:asciiTheme="minorHAnsi" w:eastAsia="Courier New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</w:rPr>
        <w:t xml:space="preserve">      </w:t>
      </w:r>
      <w:r>
        <w:rPr>
          <w:rFonts w:asciiTheme="minorHAnsi" w:eastAsia="Courier New" w:hAnsiTheme="minorHAnsi" w:cstheme="minorHAnsi"/>
          <w:iCs/>
          <w:sz w:val="20"/>
          <w:szCs w:val="20"/>
        </w:rPr>
        <w:t>-&gt;</w:t>
      </w:r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 xml:space="preserve">RETURNS </w:t>
      </w:r>
      <w:proofErr w:type="gramStart"/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>VARCHAR(</w:t>
      </w:r>
      <w:proofErr w:type="gramEnd"/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>50)</w:t>
      </w:r>
    </w:p>
    <w:p w14:paraId="6B638520" w14:textId="74635CB3" w:rsidR="008818FB" w:rsidRDefault="001948A9" w:rsidP="001948A9">
      <w:pPr>
        <w:spacing w:line="360" w:lineRule="auto"/>
        <w:ind w:firstLine="720"/>
        <w:rPr>
          <w:rFonts w:asciiTheme="minorHAnsi" w:eastAsia="Courier New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</w:rPr>
        <w:t xml:space="preserve">      </w:t>
      </w:r>
      <w:r w:rsidRPr="00EA286D">
        <w:rPr>
          <w:rFonts w:asciiTheme="minorHAnsi" w:hAnsiTheme="minorHAnsi" w:cstheme="minorHAnsi"/>
          <w:color w:val="000000" w:themeColor="text1"/>
        </w:rPr>
        <w:t>-&gt;</w:t>
      </w:r>
      <w:r w:rsidR="008818FB">
        <w:rPr>
          <w:rFonts w:asciiTheme="minorHAnsi" w:eastAsia="Courier New" w:hAnsiTheme="minorHAnsi" w:cstheme="minorHAnsi"/>
          <w:iCs/>
          <w:sz w:val="20"/>
          <w:szCs w:val="20"/>
        </w:rPr>
        <w:t>BEGIN</w:t>
      </w:r>
    </w:p>
    <w:p w14:paraId="14ED61CC" w14:textId="710857E9" w:rsidR="008818FB" w:rsidRPr="008818FB" w:rsidRDefault="001948A9" w:rsidP="001948A9">
      <w:pPr>
        <w:spacing w:line="360" w:lineRule="auto"/>
        <w:rPr>
          <w:rFonts w:asciiTheme="minorHAnsi" w:eastAsia="Courier New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</w:rPr>
        <w:t xml:space="preserve">      </w:t>
      </w:r>
      <w:r>
        <w:rPr>
          <w:rFonts w:asciiTheme="minorHAnsi" w:hAnsiTheme="minorHAnsi" w:cstheme="minorHAnsi"/>
          <w:color w:val="000000" w:themeColor="text1"/>
        </w:rPr>
        <w:tab/>
        <w:t xml:space="preserve">      </w:t>
      </w:r>
      <w:r w:rsidRPr="00EA286D">
        <w:rPr>
          <w:rFonts w:asciiTheme="minorHAnsi" w:hAnsiTheme="minorHAnsi" w:cstheme="minorHAnsi"/>
          <w:color w:val="000000" w:themeColor="text1"/>
        </w:rPr>
        <w:t>-&gt;</w:t>
      </w:r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 xml:space="preserve">DECLARE </w:t>
      </w:r>
      <w:proofErr w:type="spellStart"/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>kategori</w:t>
      </w:r>
      <w:proofErr w:type="spellEnd"/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 xml:space="preserve"> </w:t>
      </w:r>
      <w:proofErr w:type="gramStart"/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>VARCHAR(</w:t>
      </w:r>
      <w:proofErr w:type="gramEnd"/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>50);</w:t>
      </w:r>
    </w:p>
    <w:p w14:paraId="34A5AC3F" w14:textId="0C7F3095" w:rsidR="008818FB" w:rsidRDefault="001948A9" w:rsidP="001948A9">
      <w:pPr>
        <w:spacing w:line="360" w:lineRule="auto"/>
        <w:rPr>
          <w:rFonts w:asciiTheme="minorHAnsi" w:eastAsia="Courier New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</w:rPr>
        <w:t xml:space="preserve">   </w:t>
      </w:r>
      <w:r>
        <w:rPr>
          <w:rFonts w:asciiTheme="minorHAnsi" w:hAnsiTheme="minorHAnsi" w:cstheme="minorHAnsi"/>
          <w:color w:val="000000" w:themeColor="text1"/>
        </w:rPr>
        <w:tab/>
        <w:t xml:space="preserve">      </w:t>
      </w:r>
      <w:r w:rsidRPr="00EA286D">
        <w:rPr>
          <w:rFonts w:asciiTheme="minorHAnsi" w:hAnsiTheme="minorHAnsi" w:cstheme="minorHAnsi"/>
          <w:color w:val="000000" w:themeColor="text1"/>
        </w:rPr>
        <w:t>-&gt;</w:t>
      </w:r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 xml:space="preserve">IF </w:t>
      </w:r>
      <w:proofErr w:type="spellStart"/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>harga</w:t>
      </w:r>
      <w:proofErr w:type="spellEnd"/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 xml:space="preserve"> &lt;= 500000</w:t>
      </w:r>
    </w:p>
    <w:p w14:paraId="71CD8BE0" w14:textId="1862757A" w:rsidR="008818FB" w:rsidRPr="008818FB" w:rsidRDefault="001948A9" w:rsidP="001948A9">
      <w:pPr>
        <w:spacing w:line="360" w:lineRule="auto"/>
        <w:ind w:firstLine="720"/>
        <w:rPr>
          <w:rFonts w:asciiTheme="minorHAnsi" w:eastAsia="Courier New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</w:rPr>
        <w:t xml:space="preserve">      </w:t>
      </w:r>
      <w:r w:rsidRPr="00EA286D">
        <w:rPr>
          <w:rFonts w:asciiTheme="minorHAnsi" w:hAnsiTheme="minorHAnsi" w:cstheme="minorHAnsi"/>
          <w:color w:val="000000" w:themeColor="text1"/>
        </w:rPr>
        <w:t>-&gt;</w:t>
      </w:r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>THEN</w:t>
      </w:r>
    </w:p>
    <w:p w14:paraId="757BF620" w14:textId="3705969C" w:rsidR="008818FB" w:rsidRPr="008818FB" w:rsidRDefault="001948A9" w:rsidP="001948A9">
      <w:pPr>
        <w:spacing w:line="360" w:lineRule="auto"/>
        <w:rPr>
          <w:rFonts w:asciiTheme="minorHAnsi" w:eastAsia="Courier New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ab/>
        <w:t xml:space="preserve">      </w:t>
      </w:r>
      <w:r w:rsidRPr="00EA286D">
        <w:rPr>
          <w:rFonts w:asciiTheme="minorHAnsi" w:hAnsiTheme="minorHAnsi" w:cstheme="minorHAnsi"/>
          <w:color w:val="000000" w:themeColor="text1"/>
        </w:rPr>
        <w:t>-&gt;</w:t>
      </w:r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 xml:space="preserve">SET </w:t>
      </w:r>
      <w:proofErr w:type="spellStart"/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>kategori</w:t>
      </w:r>
      <w:proofErr w:type="spellEnd"/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 xml:space="preserve"> = '</w:t>
      </w:r>
      <w:proofErr w:type="spellStart"/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>murah</w:t>
      </w:r>
      <w:proofErr w:type="spellEnd"/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>';</w:t>
      </w:r>
    </w:p>
    <w:p w14:paraId="5D801B53" w14:textId="7343EBCC" w:rsidR="008818FB" w:rsidRDefault="001948A9" w:rsidP="001948A9">
      <w:pPr>
        <w:spacing w:line="360" w:lineRule="auto"/>
        <w:rPr>
          <w:rFonts w:asciiTheme="minorHAnsi" w:eastAsia="Courier New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</w:rPr>
        <w:t xml:space="preserve">  </w:t>
      </w:r>
      <w:r>
        <w:rPr>
          <w:rFonts w:asciiTheme="minorHAnsi" w:hAnsiTheme="minorHAnsi" w:cstheme="minorHAnsi"/>
          <w:color w:val="000000" w:themeColor="text1"/>
        </w:rPr>
        <w:tab/>
        <w:t xml:space="preserve">       </w:t>
      </w:r>
      <w:r w:rsidRPr="00EA286D">
        <w:rPr>
          <w:rFonts w:asciiTheme="minorHAnsi" w:hAnsiTheme="minorHAnsi" w:cstheme="minorHAnsi"/>
          <w:color w:val="000000" w:themeColor="text1"/>
        </w:rPr>
        <w:t>-&gt;</w:t>
      </w:r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 xml:space="preserve">ELSEIF </w:t>
      </w:r>
      <w:proofErr w:type="spellStart"/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>harga</w:t>
      </w:r>
      <w:proofErr w:type="spellEnd"/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 xml:space="preserve"> &lt;= 3000000</w:t>
      </w:r>
    </w:p>
    <w:p w14:paraId="2F9E1D3E" w14:textId="5612AA8A" w:rsidR="008818FB" w:rsidRPr="008818FB" w:rsidRDefault="001948A9" w:rsidP="001948A9">
      <w:pPr>
        <w:spacing w:line="360" w:lineRule="auto"/>
        <w:ind w:firstLine="720"/>
        <w:rPr>
          <w:rFonts w:asciiTheme="minorHAnsi" w:eastAsia="Courier New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</w:rPr>
        <w:t xml:space="preserve">       </w:t>
      </w:r>
      <w:r w:rsidRPr="00EA286D">
        <w:rPr>
          <w:rFonts w:asciiTheme="minorHAnsi" w:hAnsiTheme="minorHAnsi" w:cstheme="minorHAnsi"/>
          <w:color w:val="000000" w:themeColor="text1"/>
        </w:rPr>
        <w:t>-&gt;</w:t>
      </w:r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>THEN</w:t>
      </w:r>
    </w:p>
    <w:p w14:paraId="5FD4917D" w14:textId="1006E072" w:rsidR="008818FB" w:rsidRPr="008818FB" w:rsidRDefault="001948A9" w:rsidP="001948A9">
      <w:pPr>
        <w:spacing w:line="360" w:lineRule="auto"/>
        <w:ind w:firstLine="720"/>
        <w:rPr>
          <w:rFonts w:asciiTheme="minorHAnsi" w:eastAsia="Courier New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</w:rPr>
        <w:t xml:space="preserve">       </w:t>
      </w:r>
      <w:r w:rsidRPr="00EA286D">
        <w:rPr>
          <w:rFonts w:asciiTheme="minorHAnsi" w:hAnsiTheme="minorHAnsi" w:cstheme="minorHAnsi"/>
          <w:color w:val="000000" w:themeColor="text1"/>
        </w:rPr>
        <w:t>-&gt;</w:t>
      </w:r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 xml:space="preserve">SET </w:t>
      </w:r>
      <w:proofErr w:type="spellStart"/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>kategori</w:t>
      </w:r>
      <w:proofErr w:type="spellEnd"/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 xml:space="preserve"> = '</w:t>
      </w:r>
      <w:proofErr w:type="spellStart"/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>sedang</w:t>
      </w:r>
      <w:proofErr w:type="spellEnd"/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>';</w:t>
      </w:r>
    </w:p>
    <w:p w14:paraId="494B6B34" w14:textId="5C0EAB0E" w:rsidR="008818FB" w:rsidRDefault="001948A9" w:rsidP="001948A9">
      <w:pPr>
        <w:spacing w:line="360" w:lineRule="auto"/>
        <w:rPr>
          <w:rFonts w:asciiTheme="minorHAnsi" w:eastAsia="Courier New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ab/>
        <w:t xml:space="preserve">       </w:t>
      </w:r>
      <w:r w:rsidRPr="00EA286D">
        <w:rPr>
          <w:rFonts w:asciiTheme="minorHAnsi" w:hAnsiTheme="minorHAnsi" w:cstheme="minorHAnsi"/>
          <w:color w:val="000000" w:themeColor="text1"/>
        </w:rPr>
        <w:t>-&gt;</w:t>
      </w:r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 xml:space="preserve">ELSEIF </w:t>
      </w:r>
      <w:proofErr w:type="spellStart"/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>harga</w:t>
      </w:r>
      <w:proofErr w:type="spellEnd"/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 xml:space="preserve"> &lt;= 10000000</w:t>
      </w:r>
    </w:p>
    <w:p w14:paraId="78DE4A90" w14:textId="648C1612" w:rsidR="008818FB" w:rsidRPr="008818FB" w:rsidRDefault="001948A9" w:rsidP="001948A9">
      <w:pPr>
        <w:spacing w:line="360" w:lineRule="auto"/>
        <w:ind w:firstLine="720"/>
        <w:rPr>
          <w:rFonts w:asciiTheme="minorHAnsi" w:eastAsia="Courier New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</w:rPr>
        <w:t xml:space="preserve">       </w:t>
      </w:r>
      <w:r w:rsidRPr="00EA286D">
        <w:rPr>
          <w:rFonts w:asciiTheme="minorHAnsi" w:hAnsiTheme="minorHAnsi" w:cstheme="minorHAnsi"/>
          <w:color w:val="000000" w:themeColor="text1"/>
        </w:rPr>
        <w:t>-&gt;</w:t>
      </w:r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>THEN</w:t>
      </w:r>
    </w:p>
    <w:p w14:paraId="02DF7492" w14:textId="40930589" w:rsidR="008818FB" w:rsidRPr="008818FB" w:rsidRDefault="001948A9" w:rsidP="001948A9">
      <w:pPr>
        <w:spacing w:line="360" w:lineRule="auto"/>
        <w:ind w:left="720"/>
        <w:rPr>
          <w:rFonts w:asciiTheme="minorHAnsi" w:eastAsia="Courier New" w:hAnsiTheme="minorHAnsi" w:cstheme="minorHAnsi"/>
          <w:iCs/>
          <w:sz w:val="20"/>
          <w:szCs w:val="20"/>
        </w:rPr>
      </w:pPr>
      <w:r>
        <w:rPr>
          <w:rFonts w:asciiTheme="minorHAnsi" w:eastAsia="Courier New" w:hAnsiTheme="minorHAnsi" w:cstheme="minorHAnsi"/>
          <w:iCs/>
          <w:sz w:val="20"/>
          <w:szCs w:val="20"/>
        </w:rPr>
        <w:t xml:space="preserve">        -&gt;</w:t>
      </w:r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 xml:space="preserve">SET </w:t>
      </w:r>
      <w:proofErr w:type="spellStart"/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>kategori</w:t>
      </w:r>
      <w:proofErr w:type="spellEnd"/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 xml:space="preserve"> = 'mahal';</w:t>
      </w:r>
    </w:p>
    <w:p w14:paraId="5187BB10" w14:textId="1B1410AE" w:rsidR="008818FB" w:rsidRPr="008818FB" w:rsidRDefault="001948A9" w:rsidP="001948A9">
      <w:pPr>
        <w:spacing w:line="360" w:lineRule="auto"/>
        <w:ind w:left="720"/>
        <w:rPr>
          <w:rFonts w:asciiTheme="minorHAnsi" w:eastAsia="Courier New" w:hAnsiTheme="minorHAnsi" w:cstheme="minorHAnsi"/>
          <w:iCs/>
          <w:sz w:val="20"/>
          <w:szCs w:val="20"/>
        </w:rPr>
      </w:pPr>
      <w:r>
        <w:rPr>
          <w:rFonts w:asciiTheme="minorHAnsi" w:eastAsia="Courier New" w:hAnsiTheme="minorHAnsi" w:cstheme="minorHAnsi"/>
          <w:iCs/>
          <w:sz w:val="20"/>
          <w:szCs w:val="20"/>
        </w:rPr>
        <w:t xml:space="preserve">        -&gt;</w:t>
      </w:r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>ELSE</w:t>
      </w:r>
    </w:p>
    <w:p w14:paraId="0FAD5260" w14:textId="24228350" w:rsidR="008818FB" w:rsidRDefault="001948A9" w:rsidP="008818FB">
      <w:pPr>
        <w:spacing w:line="360" w:lineRule="auto"/>
        <w:ind w:left="720"/>
        <w:rPr>
          <w:rFonts w:asciiTheme="minorHAnsi" w:eastAsia="Courier New" w:hAnsiTheme="minorHAnsi" w:cstheme="minorHAnsi"/>
          <w:iCs/>
          <w:sz w:val="20"/>
          <w:szCs w:val="20"/>
        </w:rPr>
      </w:pPr>
      <w:r>
        <w:rPr>
          <w:rFonts w:asciiTheme="minorHAnsi" w:eastAsia="Courier New" w:hAnsiTheme="minorHAnsi" w:cstheme="minorHAnsi"/>
          <w:iCs/>
          <w:sz w:val="20"/>
          <w:szCs w:val="20"/>
        </w:rPr>
        <w:t xml:space="preserve">        -&gt;</w:t>
      </w:r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 xml:space="preserve">SET </w:t>
      </w:r>
      <w:proofErr w:type="spellStart"/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>kategori</w:t>
      </w:r>
      <w:proofErr w:type="spellEnd"/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 xml:space="preserve"> = 'sangat mahal';</w:t>
      </w:r>
    </w:p>
    <w:p w14:paraId="2E5C155F" w14:textId="65A51845" w:rsidR="008818FB" w:rsidRPr="008818FB" w:rsidRDefault="001948A9" w:rsidP="008818FB">
      <w:pPr>
        <w:spacing w:line="360" w:lineRule="auto"/>
        <w:ind w:left="720"/>
        <w:rPr>
          <w:rFonts w:asciiTheme="minorHAnsi" w:eastAsia="Courier New" w:hAnsiTheme="minorHAnsi" w:cstheme="minorHAnsi"/>
          <w:iCs/>
          <w:sz w:val="20"/>
          <w:szCs w:val="20"/>
        </w:rPr>
      </w:pPr>
      <w:r>
        <w:rPr>
          <w:rFonts w:asciiTheme="minorHAnsi" w:eastAsia="Courier New" w:hAnsiTheme="minorHAnsi" w:cstheme="minorHAnsi"/>
          <w:iCs/>
          <w:sz w:val="20"/>
          <w:szCs w:val="20"/>
        </w:rPr>
        <w:t xml:space="preserve">        -&gt;</w:t>
      </w:r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>END IF;</w:t>
      </w:r>
    </w:p>
    <w:p w14:paraId="1DACA585" w14:textId="3BA8F52B" w:rsidR="008818FB" w:rsidRPr="008818FB" w:rsidRDefault="001948A9" w:rsidP="008818FB">
      <w:pPr>
        <w:spacing w:line="360" w:lineRule="auto"/>
        <w:ind w:left="720"/>
        <w:rPr>
          <w:rFonts w:asciiTheme="minorHAnsi" w:eastAsia="Courier New" w:hAnsiTheme="minorHAnsi" w:cstheme="minorHAnsi"/>
          <w:iCs/>
          <w:sz w:val="20"/>
          <w:szCs w:val="20"/>
        </w:rPr>
      </w:pPr>
      <w:r>
        <w:rPr>
          <w:rFonts w:asciiTheme="minorHAnsi" w:eastAsia="Courier New" w:hAnsiTheme="minorHAnsi" w:cstheme="minorHAnsi"/>
          <w:iCs/>
          <w:sz w:val="20"/>
          <w:szCs w:val="20"/>
        </w:rPr>
        <w:t xml:space="preserve">       -&gt;</w:t>
      </w:r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 xml:space="preserve">RETURN </w:t>
      </w:r>
      <w:proofErr w:type="spellStart"/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>kategori</w:t>
      </w:r>
      <w:proofErr w:type="spellEnd"/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>;</w:t>
      </w:r>
    </w:p>
    <w:p w14:paraId="24B7F4CD" w14:textId="054CD320" w:rsidR="008818FB" w:rsidRDefault="001948A9" w:rsidP="008818FB">
      <w:pPr>
        <w:spacing w:line="360" w:lineRule="auto"/>
        <w:ind w:left="720"/>
        <w:rPr>
          <w:rFonts w:asciiTheme="minorHAnsi" w:eastAsia="Courier New" w:hAnsiTheme="minorHAnsi" w:cstheme="minorHAnsi"/>
          <w:iCs/>
          <w:sz w:val="20"/>
          <w:szCs w:val="20"/>
        </w:rPr>
      </w:pPr>
      <w:r>
        <w:rPr>
          <w:rFonts w:asciiTheme="minorHAnsi" w:eastAsia="Courier New" w:hAnsiTheme="minorHAnsi" w:cstheme="minorHAnsi"/>
          <w:iCs/>
          <w:sz w:val="20"/>
          <w:szCs w:val="20"/>
        </w:rPr>
        <w:t xml:space="preserve">       -&gt;</w:t>
      </w:r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 xml:space="preserve">END </w:t>
      </w:r>
      <w:r w:rsidR="008818FB">
        <w:rPr>
          <w:rFonts w:asciiTheme="minorHAnsi" w:eastAsia="Courier New" w:hAnsiTheme="minorHAnsi" w:cstheme="minorHAnsi"/>
          <w:iCs/>
          <w:sz w:val="20"/>
          <w:szCs w:val="20"/>
        </w:rPr>
        <w:t>$$</w:t>
      </w:r>
    </w:p>
    <w:p w14:paraId="245381C2" w14:textId="77777777" w:rsidR="008818FB" w:rsidRPr="008818FB" w:rsidRDefault="008818FB" w:rsidP="008818FB">
      <w:pPr>
        <w:spacing w:line="360" w:lineRule="auto"/>
        <w:ind w:left="720"/>
        <w:rPr>
          <w:rFonts w:asciiTheme="minorHAnsi" w:eastAsia="Courier New" w:hAnsiTheme="minorHAnsi" w:cstheme="minorHAnsi"/>
          <w:iCs/>
          <w:sz w:val="20"/>
          <w:szCs w:val="20"/>
        </w:rPr>
      </w:pPr>
    </w:p>
    <w:p w14:paraId="10269D2D" w14:textId="646FE5FE" w:rsidR="008818FB" w:rsidRDefault="001948A9" w:rsidP="008818FB">
      <w:pPr>
        <w:spacing w:line="360" w:lineRule="auto"/>
        <w:ind w:left="720"/>
        <w:rPr>
          <w:rFonts w:asciiTheme="minorHAnsi" w:eastAsia="Courier New" w:hAnsiTheme="minorHAnsi" w:cstheme="minorHAnsi"/>
          <w:iCs/>
          <w:sz w:val="20"/>
          <w:szCs w:val="20"/>
        </w:rPr>
      </w:pPr>
      <w:r w:rsidRPr="00EA286D">
        <w:rPr>
          <w:rFonts w:asciiTheme="minorHAnsi" w:hAnsiTheme="minorHAnsi" w:cstheme="minorHAnsi"/>
          <w:color w:val="000000" w:themeColor="text1"/>
        </w:rPr>
        <w:t>MariaDB [</w:t>
      </w:r>
      <w:proofErr w:type="spellStart"/>
      <w:r w:rsidRPr="00EA286D">
        <w:rPr>
          <w:rFonts w:asciiTheme="minorHAnsi" w:hAnsiTheme="minorHAnsi" w:cstheme="minorHAnsi"/>
          <w:color w:val="000000" w:themeColor="text1"/>
        </w:rPr>
        <w:t>dbKoperasi</w:t>
      </w:r>
      <w:proofErr w:type="spellEnd"/>
      <w:r w:rsidRPr="00EA286D">
        <w:rPr>
          <w:rFonts w:asciiTheme="minorHAnsi" w:hAnsiTheme="minorHAnsi" w:cstheme="minorHAnsi"/>
          <w:color w:val="000000" w:themeColor="text1"/>
        </w:rPr>
        <w:t>]&gt;</w:t>
      </w:r>
      <w:proofErr w:type="gramStart"/>
      <w:r w:rsidR="008818FB" w:rsidRPr="008818FB">
        <w:rPr>
          <w:rFonts w:asciiTheme="minorHAnsi" w:eastAsia="Courier New" w:hAnsiTheme="minorHAnsi" w:cstheme="minorHAnsi"/>
          <w:iCs/>
          <w:sz w:val="20"/>
          <w:szCs w:val="20"/>
        </w:rPr>
        <w:t>DELIMITER ;</w:t>
      </w:r>
      <w:proofErr w:type="gramEnd"/>
    </w:p>
    <w:p w14:paraId="0D9DEB96" w14:textId="5937FF5E" w:rsidR="008818FB" w:rsidRDefault="008818FB" w:rsidP="008818FB">
      <w:pPr>
        <w:spacing w:line="360" w:lineRule="auto"/>
        <w:ind w:left="720"/>
        <w:rPr>
          <w:rFonts w:asciiTheme="minorHAnsi" w:eastAsia="Courier New" w:hAnsiTheme="minorHAnsi" w:cstheme="minorHAnsi"/>
          <w:iCs/>
          <w:sz w:val="20"/>
          <w:szCs w:val="20"/>
        </w:rPr>
      </w:pPr>
    </w:p>
    <w:p w14:paraId="093F9E5B" w14:textId="77777777" w:rsidR="00DB35E3" w:rsidRDefault="00DB35E3" w:rsidP="008818FB">
      <w:pPr>
        <w:spacing w:line="360" w:lineRule="auto"/>
        <w:ind w:left="720"/>
        <w:rPr>
          <w:rFonts w:asciiTheme="minorHAnsi" w:eastAsia="Courier New" w:hAnsiTheme="minorHAnsi" w:cstheme="minorHAnsi"/>
          <w:iCs/>
          <w:sz w:val="20"/>
          <w:szCs w:val="20"/>
        </w:rPr>
      </w:pPr>
    </w:p>
    <w:p w14:paraId="7B208DA4" w14:textId="77777777" w:rsidR="00DB35E3" w:rsidRDefault="00DB35E3" w:rsidP="008818FB">
      <w:pPr>
        <w:spacing w:line="360" w:lineRule="auto"/>
        <w:ind w:left="720"/>
        <w:rPr>
          <w:rFonts w:asciiTheme="minorHAnsi" w:eastAsia="Courier New" w:hAnsiTheme="minorHAnsi" w:cstheme="minorHAnsi"/>
          <w:iCs/>
          <w:sz w:val="20"/>
          <w:szCs w:val="20"/>
        </w:rPr>
      </w:pPr>
    </w:p>
    <w:p w14:paraId="749297A8" w14:textId="77777777" w:rsidR="00DB35E3" w:rsidRDefault="00DB35E3" w:rsidP="008818FB">
      <w:pPr>
        <w:spacing w:line="360" w:lineRule="auto"/>
        <w:ind w:left="720"/>
        <w:rPr>
          <w:rFonts w:asciiTheme="minorHAnsi" w:eastAsia="Courier New" w:hAnsiTheme="minorHAnsi" w:cstheme="minorHAnsi"/>
          <w:iCs/>
          <w:sz w:val="20"/>
          <w:szCs w:val="20"/>
        </w:rPr>
      </w:pPr>
    </w:p>
    <w:p w14:paraId="0BC59C84" w14:textId="77777777" w:rsidR="00DB35E3" w:rsidRDefault="00DB35E3" w:rsidP="008818FB">
      <w:pPr>
        <w:spacing w:line="360" w:lineRule="auto"/>
        <w:ind w:left="720"/>
        <w:rPr>
          <w:rFonts w:asciiTheme="minorHAnsi" w:eastAsia="Courier New" w:hAnsiTheme="minorHAnsi" w:cstheme="minorHAnsi"/>
          <w:iCs/>
          <w:sz w:val="20"/>
          <w:szCs w:val="20"/>
        </w:rPr>
      </w:pPr>
    </w:p>
    <w:p w14:paraId="4F850CDD" w14:textId="77777777" w:rsidR="00DB35E3" w:rsidRDefault="00DB35E3" w:rsidP="008818FB">
      <w:pPr>
        <w:spacing w:line="360" w:lineRule="auto"/>
        <w:ind w:left="720"/>
        <w:rPr>
          <w:rFonts w:asciiTheme="minorHAnsi" w:eastAsia="Courier New" w:hAnsiTheme="minorHAnsi" w:cstheme="minorHAnsi"/>
          <w:iCs/>
          <w:sz w:val="20"/>
          <w:szCs w:val="20"/>
        </w:rPr>
      </w:pPr>
    </w:p>
    <w:p w14:paraId="1BC36226" w14:textId="37122E40" w:rsidR="00DB35E3" w:rsidRDefault="00DB35E3" w:rsidP="008818FB">
      <w:pPr>
        <w:spacing w:line="360" w:lineRule="auto"/>
        <w:ind w:left="720"/>
        <w:rPr>
          <w:rFonts w:asciiTheme="minorHAnsi" w:eastAsia="Courier New" w:hAnsiTheme="minorHAnsi" w:cstheme="minorHAnsi"/>
          <w:iCs/>
          <w:sz w:val="20"/>
          <w:szCs w:val="20"/>
        </w:rPr>
      </w:pPr>
      <w:r>
        <w:rPr>
          <w:rFonts w:asciiTheme="minorHAnsi" w:eastAsia="Courier New" w:hAnsiTheme="minorHAnsi" w:cstheme="minorHAnsi"/>
          <w:iCs/>
          <w:sz w:val="20"/>
          <w:szCs w:val="20"/>
        </w:rPr>
        <w:t>OUTPUT</w:t>
      </w:r>
    </w:p>
    <w:p w14:paraId="13A82C7A" w14:textId="4FD8CCC8" w:rsidR="00DB35E3" w:rsidRPr="008818FB" w:rsidRDefault="00DB35E3" w:rsidP="008818FB">
      <w:pPr>
        <w:spacing w:line="360" w:lineRule="auto"/>
        <w:ind w:left="720"/>
        <w:rPr>
          <w:rFonts w:asciiTheme="minorHAnsi" w:eastAsia="Courier New" w:hAnsiTheme="minorHAnsi" w:cstheme="minorHAnsi"/>
          <w:iCs/>
          <w:sz w:val="20"/>
          <w:szCs w:val="20"/>
        </w:rPr>
      </w:pPr>
      <w:r w:rsidRPr="00DB35E3">
        <w:rPr>
          <w:rFonts w:asciiTheme="minorHAnsi" w:eastAsia="Courier New" w:hAnsiTheme="minorHAnsi" w:cstheme="minorHAnsi"/>
          <w:iCs/>
          <w:noProof/>
          <w:sz w:val="20"/>
          <w:szCs w:val="20"/>
        </w:rPr>
        <w:drawing>
          <wp:inline distT="0" distB="0" distL="0" distR="0" wp14:anchorId="4B34EA99" wp14:editId="13E53EBF">
            <wp:extent cx="5166360" cy="2914712"/>
            <wp:effectExtent l="0" t="0" r="0" b="0"/>
            <wp:docPr id="112435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595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5404" cy="292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1DC9" w14:textId="5E94F6FE" w:rsidR="00F47418" w:rsidRPr="00080ADA" w:rsidRDefault="00E71D50" w:rsidP="00080ADA">
      <w:pPr>
        <w:pBdr>
          <w:bottom w:val="single" w:sz="6" w:space="1" w:color="auto"/>
        </w:pBdr>
        <w:spacing w:line="360" w:lineRule="auto"/>
        <w:rPr>
          <w:rFonts w:asciiTheme="minorHAnsi" w:eastAsia="Courier New" w:hAnsiTheme="minorHAnsi" w:cstheme="minorHAnsi"/>
          <w:iCs/>
          <w:color w:val="FF0000"/>
          <w:sz w:val="24"/>
          <w:szCs w:val="24"/>
        </w:rPr>
      </w:pPr>
      <w:r w:rsidRPr="00080ADA">
        <w:rPr>
          <w:rFonts w:asciiTheme="minorHAnsi" w:eastAsia="Courier New" w:hAnsiTheme="minorHAnsi" w:cstheme="minorHAnsi"/>
          <w:iCs/>
          <w:color w:val="000000" w:themeColor="text1"/>
          <w:sz w:val="24"/>
          <w:szCs w:val="24"/>
        </w:rPr>
        <w:t>Soal 6.2</w:t>
      </w:r>
    </w:p>
    <w:p w14:paraId="6DAD573A" w14:textId="77777777" w:rsidR="00AB08D0" w:rsidRDefault="00AB08D0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1D75188B" w14:textId="6B6192DE" w:rsidR="00F47418" w:rsidRDefault="00F4741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Trigger</w:t>
      </w:r>
    </w:p>
    <w:p w14:paraId="79632B83" w14:textId="77777777" w:rsidR="00437F6D" w:rsidRPr="00A746E8" w:rsidRDefault="00437F6D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bisnis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proses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menggunakan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trigers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skenario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sebagai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berikut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:</w:t>
      </w:r>
      <w:proofErr w:type="gramEnd"/>
    </w:p>
    <w:p w14:paraId="72F18D58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pelanggan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memesan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didalam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0C8668A5" w14:textId="104CE608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dilanjutkan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proses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</w:t>
      </w:r>
      <w:r w:rsidR="00A746E8">
        <w:rPr>
          <w:rFonts w:asciiTheme="minorHAnsi" w:hAnsiTheme="minorHAnsi" w:cstheme="minorHAnsi"/>
          <w:color w:val="000000" w:themeColor="text1"/>
          <w:sz w:val="22"/>
          <w:szCs w:val="22"/>
        </w:rPr>
        <w:t>n</w:t>
      </w:r>
      <w:proofErr w:type="spellEnd"/>
    </w:p>
    <w:p w14:paraId="6B2F542E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didalam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tambahkan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kolom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status_pembayaran</w:t>
      </w:r>
      <w:proofErr w:type="spellEnd"/>
    </w:p>
    <w:p w14:paraId="008F4923" w14:textId="118D54B6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jika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sudah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dibayar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maka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status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akan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berubah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menjadi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lunas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</w:p>
    <w:p w14:paraId="169BA7B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1.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Pelanggan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memesan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didalam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</w:p>
    <w:p w14:paraId="6C7E059F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SELECT * FROM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05CABC5D" w14:textId="374CC728" w:rsidR="0018251D" w:rsidRPr="00080E16" w:rsidRDefault="0018251D" w:rsidP="00080E16">
      <w:pPr>
        <w:pStyle w:val="NormalWeb"/>
        <w:shd w:val="clear" w:color="auto" w:fill="FFFFFF"/>
        <w:spacing w:after="150"/>
        <w:ind w:firstLine="709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Didalam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tambahkan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kolom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status_pembayaran</w:t>
      </w:r>
      <w:proofErr w:type="spellEnd"/>
    </w:p>
    <w:p w14:paraId="66C439EE" w14:textId="2BCA11F8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ALTER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ADD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status_pembayaran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varchar(</w:t>
      </w:r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25);</w:t>
      </w:r>
    </w:p>
    <w:p w14:paraId="10EF4BA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2.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Dilanjutkan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dengan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proses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di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</w:p>
    <w:p w14:paraId="473650F6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DELIMITER $$</w:t>
      </w:r>
    </w:p>
    <w:p w14:paraId="09CCBA8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CREATE TRIGGER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cek_pembayaran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BEFORE INSERT ON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</w:p>
    <w:p w14:paraId="0E1D43C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FOR EACH ROW</w:t>
      </w:r>
    </w:p>
    <w:p w14:paraId="13BE2EF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>BEGIN</w:t>
      </w:r>
    </w:p>
    <w:p w14:paraId="021C955F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DECLARE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DECIMAL(</w:t>
      </w:r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10, 2);</w:t>
      </w:r>
    </w:p>
    <w:p w14:paraId="1D9B169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DECLARE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DECIMAL(</w:t>
      </w:r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10, 2);</w:t>
      </w:r>
    </w:p>
    <w:p w14:paraId="61BF21E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SELECT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SUM(</w:t>
      </w:r>
      <w:proofErr w:type="spellStart"/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jumlah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) INTO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FROM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WHERE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66CF300B" w14:textId="022033C9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SELECT total INTO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FROM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WHERE id =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35730D8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4. Jika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sudah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maka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status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akan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berubah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menjadi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lunas</w:t>
      </w:r>
      <w:proofErr w:type="spellEnd"/>
    </w:p>
    <w:p w14:paraId="19DA0334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IF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+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NEW.jumlah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&gt;=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THEN</w:t>
      </w:r>
    </w:p>
    <w:p w14:paraId="5BB9A69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SET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NEW.status_pembayaran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= 'Lunas';</w:t>
      </w:r>
    </w:p>
    <w:p w14:paraId="7C392B1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END IF;</w:t>
      </w:r>
    </w:p>
    <w:p w14:paraId="38365C8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END $$</w:t>
      </w:r>
    </w:p>
    <w:p w14:paraId="4D34712E" w14:textId="4B63E35F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DELIMITER ;</w:t>
      </w:r>
      <w:proofErr w:type="gramEnd"/>
    </w:p>
    <w:p w14:paraId="6FE6CB66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//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Menambahkan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data pada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tabel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</w:p>
    <w:p w14:paraId="0415F22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INSERT INTO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(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no_kuitansi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tanggal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jumlah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ke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status_pembayaran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2F53BCF3" w14:textId="3C0FBBF1" w:rsidR="0018251D" w:rsidRPr="00DA1069" w:rsidRDefault="0018251D" w:rsidP="00DA1069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VALUES ('KWI001', '2023-03-03', 200000, 1, 1);</w:t>
      </w:r>
    </w:p>
    <w:p w14:paraId="3EEFD363" w14:textId="77777777" w:rsidR="00437F6D" w:rsidRPr="00DA1069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Stored Procedure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nama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b/>
          <w:sz w:val="22"/>
          <w:szCs w:val="22"/>
        </w:rPr>
        <w:t>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mengurangi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. Stok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berkurang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sesuai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jumlah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>.</w:t>
      </w:r>
    </w:p>
    <w:p w14:paraId="7E89846C" w14:textId="77777777" w:rsidR="00EA286D" w:rsidRPr="00EA286D" w:rsidRDefault="00EA286D" w:rsidP="00EA286D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A286D">
        <w:rPr>
          <w:rFonts w:asciiTheme="minorHAnsi" w:hAnsiTheme="minorHAnsi" w:cstheme="minorHAnsi"/>
          <w:color w:val="000000" w:themeColor="text1"/>
          <w:sz w:val="22"/>
          <w:szCs w:val="22"/>
        </w:rPr>
        <w:t>MariaDB [</w:t>
      </w:r>
      <w:proofErr w:type="spellStart"/>
      <w:r w:rsidRPr="00EA286D">
        <w:rPr>
          <w:rFonts w:asciiTheme="minorHAnsi" w:hAnsiTheme="minorHAnsi" w:cstheme="minorHAnsi"/>
          <w:color w:val="000000" w:themeColor="text1"/>
          <w:sz w:val="22"/>
          <w:szCs w:val="22"/>
        </w:rPr>
        <w:t>dbKoperasi</w:t>
      </w:r>
      <w:proofErr w:type="spellEnd"/>
      <w:r w:rsidRPr="00EA286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]&gt; CREATE PROCEDURE </w:t>
      </w:r>
      <w:proofErr w:type="spellStart"/>
      <w:r w:rsidRPr="00EA286D">
        <w:rPr>
          <w:rFonts w:asciiTheme="minorHAnsi" w:hAnsiTheme="minorHAnsi" w:cstheme="minorHAnsi"/>
          <w:color w:val="000000" w:themeColor="text1"/>
          <w:sz w:val="22"/>
          <w:szCs w:val="22"/>
        </w:rPr>
        <w:t>kurangi_</w:t>
      </w:r>
      <w:proofErr w:type="gramStart"/>
      <w:r w:rsidRPr="00EA286D">
        <w:rPr>
          <w:rFonts w:asciiTheme="minorHAnsi" w:hAnsiTheme="minorHAnsi" w:cstheme="minorHAnsi"/>
          <w:color w:val="000000" w:themeColor="text1"/>
          <w:sz w:val="22"/>
          <w:szCs w:val="22"/>
        </w:rPr>
        <w:t>stok</w:t>
      </w:r>
      <w:proofErr w:type="spellEnd"/>
      <w:r w:rsidRPr="00EA286D"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proofErr w:type="gramEnd"/>
    </w:p>
    <w:p w14:paraId="7CAA217C" w14:textId="77777777" w:rsidR="00EA286D" w:rsidRPr="00EA286D" w:rsidRDefault="00EA286D" w:rsidP="00EA286D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A286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IN </w:t>
      </w:r>
      <w:proofErr w:type="spellStart"/>
      <w:r w:rsidRPr="00EA286D">
        <w:rPr>
          <w:rFonts w:asciiTheme="minorHAnsi" w:hAnsiTheme="minorHAnsi" w:cstheme="minorHAnsi"/>
          <w:color w:val="000000" w:themeColor="text1"/>
          <w:sz w:val="22"/>
          <w:szCs w:val="22"/>
        </w:rPr>
        <w:t>id_produk</w:t>
      </w:r>
      <w:proofErr w:type="spellEnd"/>
      <w:r w:rsidRPr="00EA286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INT,</w:t>
      </w:r>
    </w:p>
    <w:p w14:paraId="25D394CC" w14:textId="77777777" w:rsidR="00EA286D" w:rsidRPr="00EA286D" w:rsidRDefault="00EA286D" w:rsidP="00EA286D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A286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IN </w:t>
      </w:r>
      <w:proofErr w:type="spellStart"/>
      <w:r w:rsidRPr="00EA286D">
        <w:rPr>
          <w:rFonts w:asciiTheme="minorHAnsi" w:hAnsiTheme="minorHAnsi" w:cstheme="minorHAnsi"/>
          <w:color w:val="000000" w:themeColor="text1"/>
          <w:sz w:val="22"/>
          <w:szCs w:val="22"/>
        </w:rPr>
        <w:t>jumlah_pesan</w:t>
      </w:r>
      <w:proofErr w:type="spellEnd"/>
      <w:r w:rsidRPr="00EA286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INT)</w:t>
      </w:r>
    </w:p>
    <w:p w14:paraId="41002E9A" w14:textId="77777777" w:rsidR="00EA286D" w:rsidRPr="00EA286D" w:rsidRDefault="00EA286D" w:rsidP="00EA286D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A286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BEGIN</w:t>
      </w:r>
    </w:p>
    <w:p w14:paraId="3F089147" w14:textId="77777777" w:rsidR="00EA286D" w:rsidRPr="00EA286D" w:rsidRDefault="00EA286D" w:rsidP="00EA286D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A286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DECLARE </w:t>
      </w:r>
      <w:proofErr w:type="spellStart"/>
      <w:r w:rsidRPr="00EA286D">
        <w:rPr>
          <w:rFonts w:asciiTheme="minorHAnsi" w:hAnsiTheme="minorHAnsi" w:cstheme="minorHAnsi"/>
          <w:color w:val="000000" w:themeColor="text1"/>
          <w:sz w:val="22"/>
          <w:szCs w:val="22"/>
        </w:rPr>
        <w:t>stok_sebelumnya</w:t>
      </w:r>
      <w:proofErr w:type="spellEnd"/>
      <w:r w:rsidRPr="00EA286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INT;</w:t>
      </w:r>
    </w:p>
    <w:p w14:paraId="46BA27A3" w14:textId="77777777" w:rsidR="00EA286D" w:rsidRPr="00EA286D" w:rsidRDefault="00EA286D" w:rsidP="00EA286D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A286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SELECT </w:t>
      </w:r>
      <w:proofErr w:type="spellStart"/>
      <w:r w:rsidRPr="00EA286D">
        <w:rPr>
          <w:rFonts w:asciiTheme="minorHAnsi" w:hAnsiTheme="minorHAnsi" w:cstheme="minorHAnsi"/>
          <w:color w:val="000000" w:themeColor="text1"/>
          <w:sz w:val="22"/>
          <w:szCs w:val="22"/>
        </w:rPr>
        <w:t>stok</w:t>
      </w:r>
      <w:proofErr w:type="spellEnd"/>
      <w:r w:rsidRPr="00EA286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INTO </w:t>
      </w:r>
      <w:proofErr w:type="spellStart"/>
      <w:r w:rsidRPr="00EA286D">
        <w:rPr>
          <w:rFonts w:asciiTheme="minorHAnsi" w:hAnsiTheme="minorHAnsi" w:cstheme="minorHAnsi"/>
          <w:color w:val="000000" w:themeColor="text1"/>
          <w:sz w:val="22"/>
          <w:szCs w:val="22"/>
        </w:rPr>
        <w:t>stok_sebelumnya</w:t>
      </w:r>
      <w:proofErr w:type="spellEnd"/>
      <w:r w:rsidRPr="00EA286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FROM </w:t>
      </w:r>
      <w:proofErr w:type="spellStart"/>
      <w:r w:rsidRPr="00EA286D">
        <w:rPr>
          <w:rFonts w:asciiTheme="minorHAnsi" w:hAnsiTheme="minorHAnsi" w:cstheme="minorHAnsi"/>
          <w:color w:val="000000" w:themeColor="text1"/>
          <w:sz w:val="22"/>
          <w:szCs w:val="22"/>
        </w:rPr>
        <w:t>produk</w:t>
      </w:r>
      <w:proofErr w:type="spellEnd"/>
    </w:p>
    <w:p w14:paraId="6E8F5FB2" w14:textId="77777777" w:rsidR="00EA286D" w:rsidRPr="00EA286D" w:rsidRDefault="00EA286D" w:rsidP="00EA286D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A286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WHERE id = </w:t>
      </w:r>
      <w:proofErr w:type="spellStart"/>
      <w:r w:rsidRPr="00EA286D">
        <w:rPr>
          <w:rFonts w:asciiTheme="minorHAnsi" w:hAnsiTheme="minorHAnsi" w:cstheme="minorHAnsi"/>
          <w:color w:val="000000" w:themeColor="text1"/>
          <w:sz w:val="22"/>
          <w:szCs w:val="22"/>
        </w:rPr>
        <w:t>id_produk</w:t>
      </w:r>
      <w:proofErr w:type="spellEnd"/>
      <w:r w:rsidRPr="00EA286D"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</w:p>
    <w:p w14:paraId="0D571472" w14:textId="77777777" w:rsidR="00EA286D" w:rsidRPr="00EA286D" w:rsidRDefault="00EA286D" w:rsidP="00EA286D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A286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IF </w:t>
      </w:r>
      <w:proofErr w:type="spellStart"/>
      <w:r w:rsidRPr="00EA286D">
        <w:rPr>
          <w:rFonts w:asciiTheme="minorHAnsi" w:hAnsiTheme="minorHAnsi" w:cstheme="minorHAnsi"/>
          <w:color w:val="000000" w:themeColor="text1"/>
          <w:sz w:val="22"/>
          <w:szCs w:val="22"/>
        </w:rPr>
        <w:t>stok_sebelumnya</w:t>
      </w:r>
      <w:proofErr w:type="spellEnd"/>
      <w:r w:rsidRPr="00EA286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&gt;= </w:t>
      </w:r>
      <w:proofErr w:type="spellStart"/>
      <w:r w:rsidRPr="00EA286D">
        <w:rPr>
          <w:rFonts w:asciiTheme="minorHAnsi" w:hAnsiTheme="minorHAnsi" w:cstheme="minorHAnsi"/>
          <w:color w:val="000000" w:themeColor="text1"/>
          <w:sz w:val="22"/>
          <w:szCs w:val="22"/>
        </w:rPr>
        <w:t>jumlah_pesan</w:t>
      </w:r>
      <w:proofErr w:type="spellEnd"/>
      <w:r w:rsidRPr="00EA286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THEN</w:t>
      </w:r>
    </w:p>
    <w:p w14:paraId="60B818BA" w14:textId="77777777" w:rsidR="00EA286D" w:rsidRPr="00EA286D" w:rsidRDefault="00EA286D" w:rsidP="00EA286D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A286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UPDATE </w:t>
      </w:r>
      <w:proofErr w:type="spellStart"/>
      <w:r w:rsidRPr="00EA286D">
        <w:rPr>
          <w:rFonts w:asciiTheme="minorHAnsi" w:hAnsiTheme="minorHAnsi" w:cstheme="minorHAnsi"/>
          <w:color w:val="000000" w:themeColor="text1"/>
          <w:sz w:val="22"/>
          <w:szCs w:val="22"/>
        </w:rPr>
        <w:t>produk</w:t>
      </w:r>
      <w:proofErr w:type="spellEnd"/>
    </w:p>
    <w:p w14:paraId="11998412" w14:textId="77777777" w:rsidR="00EA286D" w:rsidRPr="00EA286D" w:rsidRDefault="00EA286D" w:rsidP="00EA286D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A286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SET </w:t>
      </w:r>
      <w:proofErr w:type="spellStart"/>
      <w:r w:rsidRPr="00EA286D">
        <w:rPr>
          <w:rFonts w:asciiTheme="minorHAnsi" w:hAnsiTheme="minorHAnsi" w:cstheme="minorHAnsi"/>
          <w:color w:val="000000" w:themeColor="text1"/>
          <w:sz w:val="22"/>
          <w:szCs w:val="22"/>
        </w:rPr>
        <w:t>stok</w:t>
      </w:r>
      <w:proofErr w:type="spellEnd"/>
      <w:r w:rsidRPr="00EA286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 </w:t>
      </w:r>
      <w:proofErr w:type="spellStart"/>
      <w:r w:rsidRPr="00EA286D">
        <w:rPr>
          <w:rFonts w:asciiTheme="minorHAnsi" w:hAnsiTheme="minorHAnsi" w:cstheme="minorHAnsi"/>
          <w:color w:val="000000" w:themeColor="text1"/>
          <w:sz w:val="22"/>
          <w:szCs w:val="22"/>
        </w:rPr>
        <w:t>stok_sebelumnya</w:t>
      </w:r>
      <w:proofErr w:type="spellEnd"/>
      <w:r w:rsidRPr="00EA286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- </w:t>
      </w:r>
      <w:proofErr w:type="spellStart"/>
      <w:r w:rsidRPr="00EA286D">
        <w:rPr>
          <w:rFonts w:asciiTheme="minorHAnsi" w:hAnsiTheme="minorHAnsi" w:cstheme="minorHAnsi"/>
          <w:color w:val="000000" w:themeColor="text1"/>
          <w:sz w:val="22"/>
          <w:szCs w:val="22"/>
        </w:rPr>
        <w:t>jumlah_pesan</w:t>
      </w:r>
      <w:proofErr w:type="spellEnd"/>
    </w:p>
    <w:p w14:paraId="496C5A9D" w14:textId="77777777" w:rsidR="00EA286D" w:rsidRPr="00EA286D" w:rsidRDefault="00EA286D" w:rsidP="00EA286D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A286D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    -&gt; WHERE id = </w:t>
      </w:r>
      <w:proofErr w:type="spellStart"/>
      <w:r w:rsidRPr="00EA286D">
        <w:rPr>
          <w:rFonts w:asciiTheme="minorHAnsi" w:hAnsiTheme="minorHAnsi" w:cstheme="minorHAnsi"/>
          <w:color w:val="000000" w:themeColor="text1"/>
          <w:sz w:val="22"/>
          <w:szCs w:val="22"/>
        </w:rPr>
        <w:t>id_produk</w:t>
      </w:r>
      <w:proofErr w:type="spellEnd"/>
      <w:r w:rsidRPr="00EA286D"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</w:p>
    <w:p w14:paraId="5CDD1C17" w14:textId="77777777" w:rsidR="00EA286D" w:rsidRPr="00EA286D" w:rsidRDefault="00EA286D" w:rsidP="00EA286D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A286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END IF;</w:t>
      </w:r>
    </w:p>
    <w:p w14:paraId="2473EF1C" w14:textId="298B7D24" w:rsidR="00EA286D" w:rsidRDefault="00EA286D" w:rsidP="00EA28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A286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END $$</w:t>
      </w:r>
    </w:p>
    <w:p w14:paraId="018822EB" w14:textId="4E183E95" w:rsidR="00EA286D" w:rsidRDefault="00EA286D" w:rsidP="00EA28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A286D">
        <w:rPr>
          <w:rFonts w:asciiTheme="minorHAnsi" w:hAnsiTheme="minorHAnsi" w:cstheme="minorHAnsi"/>
          <w:color w:val="000000" w:themeColor="text1"/>
          <w:sz w:val="22"/>
          <w:szCs w:val="22"/>
        </w:rPr>
        <w:t>MariaDB [</w:t>
      </w:r>
      <w:proofErr w:type="spellStart"/>
      <w:r w:rsidRPr="00EA286D">
        <w:rPr>
          <w:rFonts w:asciiTheme="minorHAnsi" w:hAnsiTheme="minorHAnsi" w:cstheme="minorHAnsi"/>
          <w:color w:val="000000" w:themeColor="text1"/>
          <w:sz w:val="22"/>
          <w:szCs w:val="22"/>
        </w:rPr>
        <w:t>dbKoperasi</w:t>
      </w:r>
      <w:proofErr w:type="spellEnd"/>
      <w:r w:rsidRPr="00EA286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]&gt; </w:t>
      </w:r>
      <w:proofErr w:type="gramStart"/>
      <w:r w:rsidRPr="00EA286D">
        <w:rPr>
          <w:rFonts w:asciiTheme="minorHAnsi" w:hAnsiTheme="minorHAnsi" w:cstheme="minorHAnsi"/>
          <w:color w:val="000000" w:themeColor="text1"/>
          <w:sz w:val="22"/>
          <w:szCs w:val="22"/>
        </w:rPr>
        <w:t>DELIMITER ;</w:t>
      </w:r>
      <w:proofErr w:type="gramEnd"/>
    </w:p>
    <w:p w14:paraId="299855B5" w14:textId="6C0245A9" w:rsidR="00EA286D" w:rsidRDefault="00EA286D" w:rsidP="00EA28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Output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sebelum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dipanggil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Procedure</w:t>
      </w:r>
    </w:p>
    <w:p w14:paraId="05770A90" w14:textId="2D7DADE6" w:rsidR="00EA286D" w:rsidRDefault="00EA286D" w:rsidP="00EA28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A286D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inline distT="0" distB="0" distL="0" distR="0" wp14:anchorId="49851E08" wp14:editId="6B8FBE45">
            <wp:extent cx="5943600" cy="2023110"/>
            <wp:effectExtent l="0" t="0" r="0" b="0"/>
            <wp:docPr id="306243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438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62B3" w14:textId="2980D235" w:rsidR="00EA286D" w:rsidRDefault="00EA286D" w:rsidP="00EA28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Output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sesudah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dipanggil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Procedure</w:t>
      </w:r>
    </w:p>
    <w:p w14:paraId="1CA56425" w14:textId="2FFD9085" w:rsidR="00EA286D" w:rsidRPr="00A746E8" w:rsidRDefault="00EA286D" w:rsidP="00EA28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A286D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inline distT="0" distB="0" distL="0" distR="0" wp14:anchorId="2D9DFC82" wp14:editId="4547B032">
            <wp:extent cx="5943600" cy="2392045"/>
            <wp:effectExtent l="0" t="0" r="0" b="8255"/>
            <wp:docPr id="244105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057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8165" w14:textId="49D6A53A" w:rsidR="00F47418" w:rsidRPr="00A746E8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Trigger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nama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b/>
          <w:sz w:val="22"/>
          <w:szCs w:val="22"/>
        </w:rPr>
        <w:t>trig_kurangi_stok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mengurangi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jika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transaksi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oleh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pelanggan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memanggil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stored procedure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soal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no </w:t>
      </w:r>
      <w:r w:rsidR="00667F92">
        <w:rPr>
          <w:rFonts w:asciiTheme="minorHAnsi" w:hAnsiTheme="minorHAnsi" w:cstheme="minorHAnsi"/>
          <w:sz w:val="22"/>
          <w:szCs w:val="22"/>
        </w:rPr>
        <w:t>2</w:t>
      </w:r>
      <w:r w:rsidRPr="00A746E8">
        <w:rPr>
          <w:rFonts w:asciiTheme="minorHAnsi" w:hAnsiTheme="minorHAnsi" w:cstheme="minorHAnsi"/>
          <w:sz w:val="22"/>
          <w:szCs w:val="22"/>
        </w:rPr>
        <w:t>).</w:t>
      </w:r>
    </w:p>
    <w:p w14:paraId="78DAD5EE" w14:textId="77777777" w:rsidR="00F47418" w:rsidRPr="00A746E8" w:rsidRDefault="00F47418" w:rsidP="00F47418">
      <w:pPr>
        <w:spacing w:line="360" w:lineRule="auto"/>
        <w:ind w:left="720"/>
        <w:rPr>
          <w:rFonts w:asciiTheme="minorHAnsi" w:hAnsiTheme="minorHAnsi" w:cstheme="minorHAnsi"/>
        </w:rPr>
      </w:pPr>
      <w:r w:rsidRPr="00A746E8">
        <w:rPr>
          <w:rFonts w:asciiTheme="minorHAnsi" w:hAnsiTheme="minorHAnsi" w:cstheme="minorHAnsi"/>
        </w:rPr>
        <w:t xml:space="preserve">Trigger </w:t>
      </w:r>
      <w:proofErr w:type="spellStart"/>
      <w:r w:rsidRPr="00A746E8">
        <w:rPr>
          <w:rFonts w:asciiTheme="minorHAnsi" w:hAnsiTheme="minorHAnsi" w:cstheme="minorHAnsi"/>
        </w:rPr>
        <w:t>ini</w:t>
      </w:r>
      <w:proofErr w:type="spellEnd"/>
      <w:r w:rsidRPr="00A746E8">
        <w:rPr>
          <w:rFonts w:asciiTheme="minorHAnsi" w:hAnsiTheme="minorHAnsi" w:cstheme="minorHAnsi"/>
        </w:rPr>
        <w:t xml:space="preserve"> </w:t>
      </w:r>
      <w:proofErr w:type="spellStart"/>
      <w:r w:rsidRPr="00A746E8">
        <w:rPr>
          <w:rFonts w:asciiTheme="minorHAnsi" w:hAnsiTheme="minorHAnsi" w:cstheme="minorHAnsi"/>
        </w:rPr>
        <w:t>aktif</w:t>
      </w:r>
      <w:proofErr w:type="spellEnd"/>
      <w:r w:rsidRPr="00A746E8">
        <w:rPr>
          <w:rFonts w:asciiTheme="minorHAnsi" w:hAnsiTheme="minorHAnsi" w:cstheme="minorHAnsi"/>
        </w:rPr>
        <w:t xml:space="preserve"> </w:t>
      </w:r>
      <w:proofErr w:type="spellStart"/>
      <w:r w:rsidRPr="00A746E8">
        <w:rPr>
          <w:rFonts w:asciiTheme="minorHAnsi" w:hAnsiTheme="minorHAnsi" w:cstheme="minorHAnsi"/>
        </w:rPr>
        <w:t>setelah</w:t>
      </w:r>
      <w:proofErr w:type="spellEnd"/>
      <w:r w:rsidRPr="00A746E8">
        <w:rPr>
          <w:rFonts w:asciiTheme="minorHAnsi" w:hAnsiTheme="minorHAnsi" w:cstheme="minorHAnsi"/>
        </w:rPr>
        <w:t xml:space="preserve"> trigger </w:t>
      </w:r>
      <w:proofErr w:type="spellStart"/>
      <w:r w:rsidRPr="00A746E8">
        <w:rPr>
          <w:rFonts w:asciiTheme="minorHAnsi" w:hAnsiTheme="minorHAnsi" w:cstheme="minorHAnsi"/>
          <w:b/>
        </w:rPr>
        <w:t>after_pesanan_items_insert</w:t>
      </w:r>
      <w:proofErr w:type="spellEnd"/>
      <w:r w:rsidRPr="00A746E8">
        <w:rPr>
          <w:rFonts w:asciiTheme="minorHAnsi" w:hAnsiTheme="minorHAnsi" w:cstheme="minorHAnsi"/>
        </w:rPr>
        <w:t xml:space="preserve"> (trigger pada </w:t>
      </w:r>
      <w:proofErr w:type="spellStart"/>
      <w:r w:rsidRPr="00A746E8">
        <w:rPr>
          <w:rFonts w:asciiTheme="minorHAnsi" w:hAnsiTheme="minorHAnsi" w:cstheme="minorHAnsi"/>
        </w:rPr>
        <w:t>contoh</w:t>
      </w:r>
      <w:proofErr w:type="spellEnd"/>
      <w:r w:rsidRPr="00A746E8">
        <w:rPr>
          <w:rFonts w:asciiTheme="minorHAnsi" w:hAnsiTheme="minorHAnsi" w:cstheme="minorHAnsi"/>
        </w:rPr>
        <w:t xml:space="preserve"> 3).</w:t>
      </w:r>
    </w:p>
    <w:p w14:paraId="00000014" w14:textId="3BFB2181" w:rsidR="00953508" w:rsidRDefault="00F47418" w:rsidP="000B023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TRIGGER ...</w:t>
      </w:r>
    </w:p>
    <w:p w14:paraId="66DBCE5D" w14:textId="77777777" w:rsidR="002747E5" w:rsidRPr="002747E5" w:rsidRDefault="002747E5" w:rsidP="002747E5">
      <w:pPr>
        <w:spacing w:line="360" w:lineRule="auto"/>
        <w:ind w:left="720"/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</w:pPr>
      <w:r w:rsidRPr="002747E5"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>MariaDB [</w:t>
      </w:r>
      <w:proofErr w:type="spellStart"/>
      <w:r w:rsidRPr="002747E5"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>dbKoperasi</w:t>
      </w:r>
      <w:proofErr w:type="spellEnd"/>
      <w:r w:rsidRPr="002747E5"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>]&gt; DELIMITER $$</w:t>
      </w:r>
    </w:p>
    <w:p w14:paraId="2D34C2B3" w14:textId="77777777" w:rsidR="002747E5" w:rsidRPr="002747E5" w:rsidRDefault="002747E5" w:rsidP="002747E5">
      <w:pPr>
        <w:spacing w:line="360" w:lineRule="auto"/>
        <w:ind w:left="720"/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</w:pPr>
      <w:r w:rsidRPr="002747E5"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>MariaDB [</w:t>
      </w:r>
      <w:proofErr w:type="spellStart"/>
      <w:r w:rsidRPr="002747E5"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>dbKoperasi</w:t>
      </w:r>
      <w:proofErr w:type="spellEnd"/>
      <w:r w:rsidRPr="002747E5"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 xml:space="preserve">]&gt; CREATE TRIGGER </w:t>
      </w:r>
      <w:proofErr w:type="spellStart"/>
      <w:r w:rsidRPr="002747E5"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>trig_kurangi_stok</w:t>
      </w:r>
      <w:proofErr w:type="spellEnd"/>
      <w:r w:rsidRPr="002747E5"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 xml:space="preserve"> AFTER INSERT ON </w:t>
      </w:r>
      <w:proofErr w:type="spellStart"/>
      <w:r w:rsidRPr="002747E5"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>pesanan_items</w:t>
      </w:r>
      <w:proofErr w:type="spellEnd"/>
    </w:p>
    <w:p w14:paraId="5C1E0E37" w14:textId="77777777" w:rsidR="002747E5" w:rsidRPr="002747E5" w:rsidRDefault="002747E5" w:rsidP="002747E5">
      <w:pPr>
        <w:spacing w:line="360" w:lineRule="auto"/>
        <w:ind w:left="720"/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</w:pPr>
      <w:r w:rsidRPr="002747E5"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 xml:space="preserve">    -&gt; FOR EACH ROW</w:t>
      </w:r>
    </w:p>
    <w:p w14:paraId="08142EDF" w14:textId="77777777" w:rsidR="002747E5" w:rsidRPr="002747E5" w:rsidRDefault="002747E5" w:rsidP="002747E5">
      <w:pPr>
        <w:spacing w:line="360" w:lineRule="auto"/>
        <w:ind w:left="720"/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</w:pPr>
      <w:r w:rsidRPr="002747E5"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 xml:space="preserve">    -&gt; BEGIN</w:t>
      </w:r>
    </w:p>
    <w:p w14:paraId="0956E127" w14:textId="77777777" w:rsidR="002747E5" w:rsidRPr="002747E5" w:rsidRDefault="002747E5" w:rsidP="002747E5">
      <w:pPr>
        <w:spacing w:line="360" w:lineRule="auto"/>
        <w:ind w:left="720"/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</w:pPr>
      <w:r w:rsidRPr="002747E5"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lastRenderedPageBreak/>
        <w:t xml:space="preserve">    -&gt; DECLARE </w:t>
      </w:r>
      <w:proofErr w:type="spellStart"/>
      <w:r w:rsidRPr="002747E5"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>produk_id</w:t>
      </w:r>
      <w:proofErr w:type="spellEnd"/>
      <w:r w:rsidRPr="002747E5"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 xml:space="preserve"> INT;</w:t>
      </w:r>
    </w:p>
    <w:p w14:paraId="65085B39" w14:textId="77777777" w:rsidR="002747E5" w:rsidRPr="002747E5" w:rsidRDefault="002747E5" w:rsidP="002747E5">
      <w:pPr>
        <w:spacing w:line="360" w:lineRule="auto"/>
        <w:ind w:left="720"/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</w:pPr>
      <w:r w:rsidRPr="002747E5"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 xml:space="preserve">    -&gt; DECLARE </w:t>
      </w:r>
      <w:proofErr w:type="spellStart"/>
      <w:r w:rsidRPr="002747E5"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>jumlah</w:t>
      </w:r>
      <w:proofErr w:type="spellEnd"/>
      <w:r w:rsidRPr="002747E5"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 xml:space="preserve"> INT;</w:t>
      </w:r>
    </w:p>
    <w:p w14:paraId="0CA0938B" w14:textId="77777777" w:rsidR="002747E5" w:rsidRPr="002747E5" w:rsidRDefault="002747E5" w:rsidP="002747E5">
      <w:pPr>
        <w:spacing w:line="360" w:lineRule="auto"/>
        <w:ind w:left="720"/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</w:pPr>
      <w:r w:rsidRPr="002747E5"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 xml:space="preserve">    -&gt; SELECT </w:t>
      </w:r>
      <w:proofErr w:type="spellStart"/>
      <w:r w:rsidRPr="002747E5"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>NEW.produk_id</w:t>
      </w:r>
      <w:proofErr w:type="spellEnd"/>
      <w:r w:rsidRPr="002747E5"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 xml:space="preserve">, </w:t>
      </w:r>
      <w:proofErr w:type="spellStart"/>
      <w:r w:rsidRPr="002747E5"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>NEW.qty</w:t>
      </w:r>
      <w:proofErr w:type="spellEnd"/>
      <w:r w:rsidRPr="002747E5"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 xml:space="preserve"> INTO </w:t>
      </w:r>
      <w:proofErr w:type="spellStart"/>
      <w:r w:rsidRPr="002747E5"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>produk_id</w:t>
      </w:r>
      <w:proofErr w:type="spellEnd"/>
      <w:r w:rsidRPr="002747E5"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 xml:space="preserve">, </w:t>
      </w:r>
      <w:proofErr w:type="spellStart"/>
      <w:r w:rsidRPr="002747E5"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>jumlah</w:t>
      </w:r>
      <w:proofErr w:type="spellEnd"/>
      <w:r w:rsidRPr="002747E5"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>;</w:t>
      </w:r>
    </w:p>
    <w:p w14:paraId="0748FC50" w14:textId="77777777" w:rsidR="002747E5" w:rsidRPr="002747E5" w:rsidRDefault="002747E5" w:rsidP="002747E5">
      <w:pPr>
        <w:spacing w:line="360" w:lineRule="auto"/>
        <w:ind w:left="720"/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</w:pPr>
      <w:r w:rsidRPr="002747E5"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 xml:space="preserve">    -&gt; CALL </w:t>
      </w:r>
      <w:proofErr w:type="spellStart"/>
      <w:r w:rsidRPr="002747E5"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>kurangi_</w:t>
      </w:r>
      <w:proofErr w:type="gramStart"/>
      <w:r w:rsidRPr="002747E5"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>stok</w:t>
      </w:r>
      <w:proofErr w:type="spellEnd"/>
      <w:r w:rsidRPr="002747E5"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>(</w:t>
      </w:r>
      <w:proofErr w:type="spellStart"/>
      <w:proofErr w:type="gramEnd"/>
      <w:r w:rsidRPr="002747E5"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>produk_id</w:t>
      </w:r>
      <w:proofErr w:type="spellEnd"/>
      <w:r w:rsidRPr="002747E5"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 xml:space="preserve">, </w:t>
      </w:r>
      <w:proofErr w:type="spellStart"/>
      <w:r w:rsidRPr="002747E5"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>jumlah</w:t>
      </w:r>
      <w:proofErr w:type="spellEnd"/>
      <w:r w:rsidRPr="002747E5"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>);</w:t>
      </w:r>
    </w:p>
    <w:p w14:paraId="6397328E" w14:textId="28B892DF" w:rsidR="002747E5" w:rsidRDefault="002747E5" w:rsidP="002747E5">
      <w:pPr>
        <w:spacing w:line="360" w:lineRule="auto"/>
        <w:ind w:left="720"/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</w:pPr>
      <w:r w:rsidRPr="002747E5"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 xml:space="preserve">    -&gt; END $$</w:t>
      </w:r>
    </w:p>
    <w:p w14:paraId="0310DB26" w14:textId="77777777" w:rsidR="002747E5" w:rsidRPr="002747E5" w:rsidRDefault="002747E5" w:rsidP="002747E5">
      <w:pPr>
        <w:spacing w:line="360" w:lineRule="auto"/>
        <w:ind w:left="720"/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</w:pPr>
    </w:p>
    <w:p w14:paraId="5F828A55" w14:textId="3A7B56AA" w:rsidR="001948A9" w:rsidRDefault="002747E5" w:rsidP="002747E5">
      <w:pPr>
        <w:spacing w:line="360" w:lineRule="auto"/>
        <w:ind w:left="720"/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</w:pPr>
      <w:r w:rsidRPr="002747E5"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>MariaDB [</w:t>
      </w:r>
      <w:proofErr w:type="spellStart"/>
      <w:r w:rsidRPr="002747E5"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>dbKoperasi</w:t>
      </w:r>
      <w:proofErr w:type="spellEnd"/>
      <w:r w:rsidRPr="002747E5"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 xml:space="preserve">]&gt; </w:t>
      </w:r>
      <w:proofErr w:type="gramStart"/>
      <w:r w:rsidRPr="002747E5"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>DELIMITER ;</w:t>
      </w:r>
      <w:proofErr w:type="gramEnd"/>
    </w:p>
    <w:p w14:paraId="69E608E2" w14:textId="77777777" w:rsidR="002747E5" w:rsidRDefault="002747E5" w:rsidP="002747E5">
      <w:pPr>
        <w:spacing w:line="360" w:lineRule="auto"/>
        <w:ind w:left="720"/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</w:pPr>
    </w:p>
    <w:p w14:paraId="5C75CB1C" w14:textId="1AA66A77" w:rsidR="002747E5" w:rsidRDefault="002747E5" w:rsidP="002747E5">
      <w:pPr>
        <w:spacing w:line="360" w:lineRule="auto"/>
        <w:ind w:left="720"/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</w:pPr>
      <w:r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 xml:space="preserve">Output program </w:t>
      </w:r>
      <w:proofErr w:type="spellStart"/>
      <w:r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>sebelum</w:t>
      </w:r>
      <w:proofErr w:type="spellEnd"/>
      <w:r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>dieksekusi</w:t>
      </w:r>
      <w:proofErr w:type="spellEnd"/>
    </w:p>
    <w:p w14:paraId="609082ED" w14:textId="68A13A41" w:rsidR="002747E5" w:rsidRDefault="002747E5" w:rsidP="002747E5">
      <w:pPr>
        <w:spacing w:line="360" w:lineRule="auto"/>
        <w:ind w:left="720"/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</w:pPr>
      <w:r w:rsidRPr="002747E5"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drawing>
          <wp:inline distT="0" distB="0" distL="0" distR="0" wp14:anchorId="0C44C52E" wp14:editId="218798EE">
            <wp:extent cx="5943600" cy="3910965"/>
            <wp:effectExtent l="0" t="0" r="0" b="0"/>
            <wp:docPr id="145406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641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B45C" w14:textId="77777777" w:rsidR="00882BB3" w:rsidRDefault="00882BB3" w:rsidP="002747E5">
      <w:pPr>
        <w:spacing w:line="360" w:lineRule="auto"/>
        <w:ind w:left="720"/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</w:pPr>
    </w:p>
    <w:p w14:paraId="08043D76" w14:textId="77777777" w:rsidR="00882BB3" w:rsidRDefault="00882BB3" w:rsidP="002747E5">
      <w:pPr>
        <w:spacing w:line="360" w:lineRule="auto"/>
        <w:ind w:left="720"/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</w:pPr>
    </w:p>
    <w:p w14:paraId="6845D28B" w14:textId="77777777" w:rsidR="00882BB3" w:rsidRDefault="00882BB3" w:rsidP="002747E5">
      <w:pPr>
        <w:spacing w:line="360" w:lineRule="auto"/>
        <w:ind w:left="720"/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</w:pPr>
    </w:p>
    <w:p w14:paraId="10A0DA6C" w14:textId="77777777" w:rsidR="00882BB3" w:rsidRDefault="00882BB3" w:rsidP="002747E5">
      <w:pPr>
        <w:spacing w:line="360" w:lineRule="auto"/>
        <w:ind w:left="720"/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</w:pPr>
    </w:p>
    <w:p w14:paraId="370A1247" w14:textId="77777777" w:rsidR="00882BB3" w:rsidRDefault="00882BB3" w:rsidP="002747E5">
      <w:pPr>
        <w:spacing w:line="360" w:lineRule="auto"/>
        <w:ind w:left="720"/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</w:pPr>
    </w:p>
    <w:p w14:paraId="0096643F" w14:textId="77777777" w:rsidR="00882BB3" w:rsidRDefault="00882BB3" w:rsidP="002747E5">
      <w:pPr>
        <w:spacing w:line="360" w:lineRule="auto"/>
        <w:ind w:left="720"/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</w:pPr>
    </w:p>
    <w:p w14:paraId="565AAE77" w14:textId="77777777" w:rsidR="00882BB3" w:rsidRDefault="00882BB3" w:rsidP="002747E5">
      <w:pPr>
        <w:spacing w:line="360" w:lineRule="auto"/>
        <w:ind w:left="720"/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</w:pPr>
    </w:p>
    <w:p w14:paraId="15BF1AC4" w14:textId="77777777" w:rsidR="00882BB3" w:rsidRDefault="00882BB3" w:rsidP="002747E5">
      <w:pPr>
        <w:spacing w:line="360" w:lineRule="auto"/>
        <w:ind w:left="720"/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</w:pPr>
    </w:p>
    <w:p w14:paraId="48C8C854" w14:textId="77777777" w:rsidR="00882BB3" w:rsidRDefault="00882BB3" w:rsidP="002747E5">
      <w:pPr>
        <w:spacing w:line="360" w:lineRule="auto"/>
        <w:ind w:left="720"/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</w:pPr>
    </w:p>
    <w:p w14:paraId="05778DBA" w14:textId="5F728E45" w:rsidR="002747E5" w:rsidRDefault="002747E5" w:rsidP="002747E5">
      <w:pPr>
        <w:spacing w:line="360" w:lineRule="auto"/>
        <w:ind w:left="720"/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</w:pPr>
      <w:r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lastRenderedPageBreak/>
        <w:t xml:space="preserve">Output program </w:t>
      </w:r>
      <w:proofErr w:type="spellStart"/>
      <w:r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>setelah</w:t>
      </w:r>
      <w:proofErr w:type="spellEnd"/>
      <w:r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>dieksekusi</w:t>
      </w:r>
      <w:proofErr w:type="spellEnd"/>
    </w:p>
    <w:p w14:paraId="2AF9C429" w14:textId="21B1DA05" w:rsidR="002747E5" w:rsidRPr="002747E5" w:rsidRDefault="00882BB3" w:rsidP="002747E5">
      <w:pPr>
        <w:spacing w:line="360" w:lineRule="auto"/>
        <w:ind w:left="720"/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</w:pPr>
      <w:r w:rsidRPr="00882BB3"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drawing>
          <wp:inline distT="0" distB="0" distL="0" distR="0" wp14:anchorId="3F05B0D5" wp14:editId="2D12FCC1">
            <wp:extent cx="5943600" cy="4474210"/>
            <wp:effectExtent l="0" t="0" r="0" b="2540"/>
            <wp:docPr id="63261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185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7E5" w:rsidRPr="002747E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A5846" w14:textId="77777777" w:rsidR="000A2667" w:rsidRDefault="000A2667">
      <w:r>
        <w:separator/>
      </w:r>
    </w:p>
  </w:endnote>
  <w:endnote w:type="continuationSeparator" w:id="0">
    <w:p w14:paraId="6F352EAC" w14:textId="77777777" w:rsidR="000A2667" w:rsidRDefault="000A2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2D29A63D" w:rsidR="00953508" w:rsidRDefault="000A677A" w:rsidP="00D64909">
    <w:pPr>
      <w:pBdr>
        <w:top w:val="nil"/>
        <w:left w:val="nil"/>
        <w:bottom w:val="nil"/>
        <w:right w:val="nil"/>
        <w:between w:val="nil"/>
      </w:pBdr>
      <w:ind w:right="-705"/>
      <w:rPr>
        <w:color w:val="000000"/>
      </w:rPr>
    </w:pPr>
    <w:r>
      <w:rPr>
        <w:color w:val="5B9BD5"/>
        <w:sz w:val="20"/>
        <w:szCs w:val="20"/>
      </w:rPr>
      <w:t>Stored Procedures</w:t>
    </w:r>
    <w:r w:rsidR="00D64909">
      <w:rPr>
        <w:color w:val="5B9BD5"/>
        <w:sz w:val="20"/>
        <w:szCs w:val="20"/>
      </w:rPr>
      <w:t xml:space="preserve">, </w:t>
    </w:r>
    <w:r>
      <w:rPr>
        <w:color w:val="5B9BD5"/>
        <w:sz w:val="20"/>
        <w:szCs w:val="20"/>
      </w:rPr>
      <w:t>Stored Functions</w:t>
    </w:r>
    <w:r w:rsidR="00D64909">
      <w:rPr>
        <w:color w:val="5B9BD5"/>
        <w:sz w:val="20"/>
        <w:szCs w:val="20"/>
      </w:rPr>
      <w:t xml:space="preserve"> dan </w:t>
    </w:r>
    <w:r w:rsidR="003C5999">
      <w:rPr>
        <w:color w:val="5B9BD5"/>
        <w:sz w:val="20"/>
        <w:szCs w:val="20"/>
      </w:rPr>
      <w:t>Triggers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9A548C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17" w14:textId="77777777" w:rsidR="00953508" w:rsidRDefault="009535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5509E" w14:textId="77777777" w:rsidR="000A2667" w:rsidRDefault="000A2667">
      <w:r>
        <w:separator/>
      </w:r>
    </w:p>
  </w:footnote>
  <w:footnote w:type="continuationSeparator" w:id="0">
    <w:p w14:paraId="5A58A172" w14:textId="77777777" w:rsidR="000A2667" w:rsidRDefault="000A26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311E9D09" w:rsidR="00953508" w:rsidRDefault="000A677A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D64909">
      <w:t>6</w:t>
    </w:r>
    <w:r>
      <w:rPr>
        <w:color w:val="000000"/>
      </w:rPr>
      <w:t xml:space="preserve"> | </w:t>
    </w:r>
    <w:r>
      <w:t>Stored Procedures</w:t>
    </w:r>
    <w:r w:rsidR="00C93D1F">
      <w:t>,</w:t>
    </w:r>
    <w:r>
      <w:t xml:space="preserve"> Stored Functions</w:t>
    </w:r>
    <w:r w:rsidR="00C93D1F">
      <w:t xml:space="preserve"> dan Triggers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31119"/>
    <w:multiLevelType w:val="multilevel"/>
    <w:tmpl w:val="2E9C8E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1B23763"/>
    <w:multiLevelType w:val="multilevel"/>
    <w:tmpl w:val="44A02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190378"/>
    <w:multiLevelType w:val="multilevel"/>
    <w:tmpl w:val="6C567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D8600B"/>
    <w:multiLevelType w:val="hybridMultilevel"/>
    <w:tmpl w:val="27EA9770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272396372">
    <w:abstractNumId w:val="0"/>
  </w:num>
  <w:num w:numId="2" w16cid:durableId="711921225">
    <w:abstractNumId w:val="1"/>
  </w:num>
  <w:num w:numId="3" w16cid:durableId="347759930">
    <w:abstractNumId w:val="2"/>
  </w:num>
  <w:num w:numId="4" w16cid:durableId="9635845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508"/>
    <w:rsid w:val="00080ADA"/>
    <w:rsid w:val="00080E16"/>
    <w:rsid w:val="000A2667"/>
    <w:rsid w:val="000A3034"/>
    <w:rsid w:val="000A677A"/>
    <w:rsid w:val="000B023B"/>
    <w:rsid w:val="0018251D"/>
    <w:rsid w:val="001948A9"/>
    <w:rsid w:val="0025250A"/>
    <w:rsid w:val="0025410E"/>
    <w:rsid w:val="002747E5"/>
    <w:rsid w:val="003555A7"/>
    <w:rsid w:val="0037372C"/>
    <w:rsid w:val="00374C19"/>
    <w:rsid w:val="003C5999"/>
    <w:rsid w:val="00436DD0"/>
    <w:rsid w:val="00437F6D"/>
    <w:rsid w:val="00493F90"/>
    <w:rsid w:val="00590DF0"/>
    <w:rsid w:val="00667F92"/>
    <w:rsid w:val="007467CB"/>
    <w:rsid w:val="00763BA3"/>
    <w:rsid w:val="007B52CD"/>
    <w:rsid w:val="008818FB"/>
    <w:rsid w:val="00882BB3"/>
    <w:rsid w:val="00894B6F"/>
    <w:rsid w:val="00953508"/>
    <w:rsid w:val="009A548C"/>
    <w:rsid w:val="009A69A1"/>
    <w:rsid w:val="00A746E8"/>
    <w:rsid w:val="00AA6418"/>
    <w:rsid w:val="00AB08D0"/>
    <w:rsid w:val="00AF0AF6"/>
    <w:rsid w:val="00B55605"/>
    <w:rsid w:val="00C130CE"/>
    <w:rsid w:val="00C60ECC"/>
    <w:rsid w:val="00C7175A"/>
    <w:rsid w:val="00C93D1F"/>
    <w:rsid w:val="00CF04E0"/>
    <w:rsid w:val="00CF0A38"/>
    <w:rsid w:val="00D16D28"/>
    <w:rsid w:val="00D64909"/>
    <w:rsid w:val="00DA1069"/>
    <w:rsid w:val="00DB35E3"/>
    <w:rsid w:val="00DF793B"/>
    <w:rsid w:val="00E03D5B"/>
    <w:rsid w:val="00E30BE4"/>
    <w:rsid w:val="00E5366D"/>
    <w:rsid w:val="00E71D50"/>
    <w:rsid w:val="00EA286D"/>
    <w:rsid w:val="00ED7CE8"/>
    <w:rsid w:val="00F4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5B92"/>
  <w15:docId w15:val="{DFAA846F-1109-473C-9ABE-2D134E78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7F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A74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Z2UOIIWUmCL/gEnCPr2ImWkkFA==">AMUW2mXvr3wjCxGXPLeILbG9fezekk+MDPs+falXTRcykdtLlVfMwlHmzTL53ldOF6TrO+Cwkm3LFRoao6W97Va2pgyxAfvuDUciduClJmR1jYYMP6HupSU=</go:docsCustomData>
</go:gDocsCustomXmlDataStorage>
</file>

<file path=customXml/itemProps1.xml><?xml version="1.0" encoding="utf-8"?>
<ds:datastoreItem xmlns:ds="http://schemas.openxmlformats.org/officeDocument/2006/customXml" ds:itemID="{C92101AD-D1F7-4658-8CB9-B87DA062CA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7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Achmad Putra A</cp:lastModifiedBy>
  <cp:revision>29</cp:revision>
  <dcterms:created xsi:type="dcterms:W3CDTF">2023-10-17T07:58:00Z</dcterms:created>
  <dcterms:modified xsi:type="dcterms:W3CDTF">2023-10-18T12:53:00Z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